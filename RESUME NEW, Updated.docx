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8286C1" w14:textId="77777777" w:rsidR="00C40015" w:rsidRDefault="00C40015" w:rsidP="00181E87">
      <w:pPr>
        <w:pStyle w:val="Title"/>
        <w:jc w:val="left"/>
        <w:rPr>
          <w:rFonts w:ascii="Times New Roman" w:hAnsi="Times New Roman"/>
          <w:sz w:val="26"/>
        </w:rPr>
      </w:pPr>
    </w:p>
    <w:p w14:paraId="298286C2" w14:textId="77777777" w:rsidR="00201F4B" w:rsidRPr="004022EF" w:rsidRDefault="00201F4B">
      <w:pPr>
        <w:pStyle w:val="Title"/>
        <w:rPr>
          <w:rFonts w:ascii="Times New Roman" w:hAnsi="Times New Roman"/>
          <w:sz w:val="26"/>
          <w:u w:val="none"/>
        </w:rPr>
      </w:pPr>
      <w:r w:rsidRPr="004022EF">
        <w:rPr>
          <w:rFonts w:ascii="Times New Roman" w:hAnsi="Times New Roman"/>
          <w:sz w:val="26"/>
        </w:rPr>
        <w:t>CURRICULAM VITAE</w:t>
      </w:r>
    </w:p>
    <w:p w14:paraId="298286C3" w14:textId="77777777" w:rsidR="00201F4B" w:rsidRPr="004022EF" w:rsidRDefault="00201F4B">
      <w:pPr>
        <w:pStyle w:val="Title"/>
        <w:rPr>
          <w:rFonts w:ascii="Times New Roman" w:hAnsi="Times New Roman"/>
          <w:sz w:val="28"/>
        </w:rPr>
      </w:pPr>
    </w:p>
    <w:p w14:paraId="298286C4" w14:textId="77777777" w:rsidR="00201F4B" w:rsidRPr="004022EF" w:rsidRDefault="003E31FC">
      <w:pPr>
        <w:pStyle w:val="Subtitle"/>
        <w:rPr>
          <w:rFonts w:ascii="Times New Roman" w:hAnsi="Times New Roman"/>
          <w:sz w:val="22"/>
        </w:rPr>
      </w:pPr>
      <w:r w:rsidRPr="004022EF">
        <w:rPr>
          <w:rFonts w:ascii="Times New Roman" w:hAnsi="Times New Roman"/>
          <w:sz w:val="22"/>
        </w:rPr>
        <w:t>VIJAYAKUMAR. M</w:t>
      </w:r>
    </w:p>
    <w:p w14:paraId="298286C5" w14:textId="77777777" w:rsidR="00201F4B" w:rsidRPr="004022EF" w:rsidRDefault="00201F4B">
      <w:pPr>
        <w:jc w:val="center"/>
        <w:rPr>
          <w:b/>
          <w:bCs/>
          <w:color w:val="000000"/>
          <w:sz w:val="22"/>
        </w:rPr>
      </w:pPr>
      <w:r w:rsidRPr="004022EF">
        <w:rPr>
          <w:sz w:val="22"/>
        </w:rPr>
        <w:t>E-Mail ID</w:t>
      </w:r>
      <w:r w:rsidRPr="004022EF">
        <w:rPr>
          <w:color w:val="000000"/>
          <w:sz w:val="22"/>
        </w:rPr>
        <w:t xml:space="preserve">: </w:t>
      </w:r>
      <w:hyperlink r:id="rId8" w:history="1">
        <w:r w:rsidR="00711C7A" w:rsidRPr="004022EF">
          <w:rPr>
            <w:rStyle w:val="Hyperlink"/>
            <w:b/>
            <w:bCs/>
            <w:sz w:val="22"/>
          </w:rPr>
          <w:t>vu131a@gmail.com</w:t>
        </w:r>
      </w:hyperlink>
      <w:r w:rsidR="00711C7A" w:rsidRPr="004022EF">
        <w:rPr>
          <w:b/>
          <w:bCs/>
          <w:color w:val="000000"/>
          <w:sz w:val="22"/>
        </w:rPr>
        <w:t>, +919787050118</w:t>
      </w:r>
    </w:p>
    <w:p w14:paraId="298286C6" w14:textId="77777777" w:rsidR="00201F4B" w:rsidRPr="004022EF" w:rsidRDefault="00F27ED2">
      <w:pPr>
        <w:rPr>
          <w:i/>
          <w:iCs/>
          <w:sz w:val="20"/>
          <w:u w:val="single"/>
          <w:lang w:val="en-IN"/>
        </w:rPr>
      </w:pPr>
      <w:r w:rsidRPr="004022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28725" wp14:editId="29828726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830570" cy="0"/>
                <wp:effectExtent l="0" t="19050" r="1778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3057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341A1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459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" strokeweight="1.06mm">
                <v:stroke joinstyle="miter"/>
                <o:lock v:ext="edit" shapetype="f"/>
              </v:line>
            </w:pict>
          </mc:Fallback>
        </mc:AlternateContent>
      </w:r>
    </w:p>
    <w:p w14:paraId="298286C7" w14:textId="77777777" w:rsidR="00201F4B" w:rsidRPr="004022EF" w:rsidRDefault="00201F4B"/>
    <w:p w14:paraId="298286C8" w14:textId="77777777" w:rsidR="00201F4B" w:rsidRPr="00804C7C" w:rsidRDefault="00201F4B" w:rsidP="000B0AF0">
      <w:pPr>
        <w:pStyle w:val="Heading2"/>
        <w:rPr>
          <w:rFonts w:ascii="Times New Roman" w:hAnsi="Times New Roman"/>
          <w:sz w:val="28"/>
          <w:szCs w:val="32"/>
        </w:rPr>
      </w:pPr>
      <w:r w:rsidRPr="00804C7C">
        <w:rPr>
          <w:rFonts w:ascii="Times New Roman" w:hAnsi="Times New Roman"/>
          <w:sz w:val="28"/>
          <w:szCs w:val="32"/>
        </w:rPr>
        <w:t>CAREER OBJECTIVE</w:t>
      </w:r>
    </w:p>
    <w:p w14:paraId="298286C9" w14:textId="77777777" w:rsidR="00201F4B" w:rsidRPr="004022EF" w:rsidRDefault="00201F4B">
      <w:pPr>
        <w:pStyle w:val="BodyText"/>
        <w:rPr>
          <w:rFonts w:ascii="Times New Roman" w:hAnsi="Times New Roman"/>
          <w:szCs w:val="28"/>
        </w:rPr>
      </w:pPr>
    </w:p>
    <w:p w14:paraId="298286CA" w14:textId="77777777" w:rsidR="000B0AF0" w:rsidRDefault="00201F4B">
      <w:pPr>
        <w:pStyle w:val="BodyText"/>
        <w:rPr>
          <w:rFonts w:ascii="Times New Roman" w:hAnsi="Times New Roman"/>
          <w:sz w:val="28"/>
          <w:szCs w:val="32"/>
        </w:rPr>
      </w:pPr>
      <w:r w:rsidRPr="004022EF">
        <w:rPr>
          <w:rFonts w:ascii="Times New Roman" w:hAnsi="Times New Roman"/>
          <w:sz w:val="28"/>
          <w:szCs w:val="32"/>
        </w:rPr>
        <w:t>Practices for the growth of the organization in competitive global market and aspire to make</w:t>
      </w:r>
      <w:r w:rsidR="00E71D0A" w:rsidRPr="004022EF">
        <w:rPr>
          <w:rFonts w:ascii="Times New Roman" w:hAnsi="Times New Roman"/>
          <w:sz w:val="28"/>
          <w:szCs w:val="32"/>
        </w:rPr>
        <w:t xml:space="preserve"> a career in </w:t>
      </w:r>
      <w:r w:rsidR="00E71D0A" w:rsidRPr="004022EF">
        <w:rPr>
          <w:rFonts w:ascii="Times New Roman" w:hAnsi="Times New Roman"/>
          <w:b/>
          <w:sz w:val="28"/>
          <w:szCs w:val="32"/>
        </w:rPr>
        <w:t>Administration</w:t>
      </w:r>
      <w:r w:rsidR="006E4B3D" w:rsidRPr="004022EF">
        <w:rPr>
          <w:rFonts w:ascii="Times New Roman" w:hAnsi="Times New Roman"/>
          <w:b/>
          <w:sz w:val="28"/>
          <w:szCs w:val="32"/>
        </w:rPr>
        <w:t xml:space="preserve"> &amp; H</w:t>
      </w:r>
      <w:r w:rsidR="007B5A8B" w:rsidRPr="004022EF">
        <w:rPr>
          <w:rFonts w:ascii="Times New Roman" w:hAnsi="Times New Roman"/>
          <w:b/>
          <w:sz w:val="28"/>
          <w:szCs w:val="32"/>
        </w:rPr>
        <w:t>R</w:t>
      </w:r>
      <w:r w:rsidR="00E71D0A" w:rsidRPr="004022EF">
        <w:rPr>
          <w:rFonts w:ascii="Times New Roman" w:hAnsi="Times New Roman"/>
          <w:b/>
          <w:sz w:val="28"/>
          <w:szCs w:val="32"/>
        </w:rPr>
        <w:t xml:space="preserve"> </w:t>
      </w:r>
      <w:r w:rsidR="00917DD2" w:rsidRPr="004022EF">
        <w:rPr>
          <w:rFonts w:ascii="Times New Roman" w:hAnsi="Times New Roman"/>
          <w:b/>
          <w:sz w:val="28"/>
          <w:szCs w:val="32"/>
        </w:rPr>
        <w:t>Manager,</w:t>
      </w:r>
      <w:r w:rsidRPr="004022EF">
        <w:rPr>
          <w:rFonts w:ascii="Times New Roman" w:hAnsi="Times New Roman"/>
          <w:sz w:val="28"/>
          <w:szCs w:val="32"/>
        </w:rPr>
        <w:t xml:space="preserve"> where I can cope up with challenging tasks with innovative ideas.</w:t>
      </w:r>
    </w:p>
    <w:p w14:paraId="298286CB" w14:textId="77777777" w:rsidR="00C40015" w:rsidRPr="004022EF" w:rsidRDefault="00C40015">
      <w:pPr>
        <w:pStyle w:val="BodyText"/>
        <w:rPr>
          <w:rFonts w:ascii="Times New Roman" w:hAnsi="Times New Roman"/>
          <w:sz w:val="28"/>
          <w:szCs w:val="32"/>
        </w:rPr>
      </w:pPr>
    </w:p>
    <w:p w14:paraId="298286CC" w14:textId="77777777" w:rsidR="000B0AF0" w:rsidRPr="004022EF" w:rsidRDefault="000B0AF0" w:rsidP="000B0AF0">
      <w:pPr>
        <w:pStyle w:val="Heading2"/>
        <w:jc w:val="left"/>
        <w:rPr>
          <w:rFonts w:ascii="Times New Roman" w:hAnsi="Times New Roman"/>
          <w:sz w:val="22"/>
        </w:rPr>
      </w:pPr>
    </w:p>
    <w:p w14:paraId="298286CD" w14:textId="77777777" w:rsidR="00201F4B" w:rsidRPr="004022EF" w:rsidRDefault="00201F4B" w:rsidP="00C93DF2">
      <w:pPr>
        <w:pStyle w:val="Heading2"/>
        <w:jc w:val="left"/>
        <w:rPr>
          <w:rFonts w:ascii="Times New Roman" w:hAnsi="Times New Roman"/>
          <w:szCs w:val="28"/>
        </w:rPr>
      </w:pPr>
      <w:r w:rsidRPr="004022EF">
        <w:rPr>
          <w:rFonts w:ascii="Times New Roman" w:hAnsi="Times New Roman"/>
          <w:szCs w:val="28"/>
        </w:rPr>
        <w:t>EDUCATIONAL QUALIFICATIONS</w:t>
      </w:r>
    </w:p>
    <w:p w14:paraId="298286CE" w14:textId="77777777" w:rsidR="00201F4B" w:rsidRPr="004022EF" w:rsidRDefault="00201F4B" w:rsidP="00C93DF2">
      <w:pPr>
        <w:rPr>
          <w:sz w:val="32"/>
          <w:szCs w:val="32"/>
        </w:rPr>
      </w:pPr>
    </w:p>
    <w:p w14:paraId="298286CF" w14:textId="77777777" w:rsidR="00C93DF2" w:rsidRPr="004022EF" w:rsidRDefault="00C93DF2" w:rsidP="00C93DF2">
      <w:pPr>
        <w:numPr>
          <w:ilvl w:val="0"/>
          <w:numId w:val="33"/>
        </w:numPr>
        <w:tabs>
          <w:tab w:val="clear" w:pos="1008"/>
        </w:tabs>
        <w:suppressAutoHyphens w:val="0"/>
        <w:ind w:left="720" w:hanging="360"/>
        <w:jc w:val="both"/>
        <w:rPr>
          <w:szCs w:val="32"/>
        </w:rPr>
      </w:pPr>
      <w:r w:rsidRPr="004022EF">
        <w:rPr>
          <w:szCs w:val="32"/>
        </w:rPr>
        <w:t xml:space="preserve">M.B.A (Specialization- </w:t>
      </w:r>
      <w:r w:rsidRPr="004022EF">
        <w:rPr>
          <w:b/>
          <w:szCs w:val="32"/>
        </w:rPr>
        <w:t xml:space="preserve">HR)         </w:t>
      </w:r>
      <w:r w:rsidRPr="004022EF">
        <w:rPr>
          <w:szCs w:val="32"/>
        </w:rPr>
        <w:t xml:space="preserve"> - </w:t>
      </w:r>
      <w:proofErr w:type="spellStart"/>
      <w:r w:rsidRPr="004022EF">
        <w:rPr>
          <w:bCs/>
          <w:szCs w:val="32"/>
        </w:rPr>
        <w:t>Annamalai</w:t>
      </w:r>
      <w:proofErr w:type="spellEnd"/>
      <w:r w:rsidRPr="004022EF">
        <w:rPr>
          <w:bCs/>
          <w:szCs w:val="32"/>
        </w:rPr>
        <w:t xml:space="preserve"> University</w:t>
      </w:r>
      <w:r w:rsidRPr="004022EF">
        <w:rPr>
          <w:szCs w:val="32"/>
        </w:rPr>
        <w:t xml:space="preserve">, Chidambaram- 2012                                 </w:t>
      </w:r>
    </w:p>
    <w:p w14:paraId="298286D0" w14:textId="77777777" w:rsidR="00201F4B" w:rsidRPr="009E1F26" w:rsidRDefault="00C93DF2">
      <w:pPr>
        <w:numPr>
          <w:ilvl w:val="0"/>
          <w:numId w:val="33"/>
        </w:numPr>
        <w:tabs>
          <w:tab w:val="clear" w:pos="1008"/>
        </w:tabs>
        <w:suppressAutoHyphens w:val="0"/>
        <w:ind w:left="720" w:hanging="360"/>
        <w:rPr>
          <w:sz w:val="28"/>
          <w:szCs w:val="32"/>
        </w:rPr>
      </w:pPr>
      <w:r w:rsidRPr="004022EF">
        <w:rPr>
          <w:szCs w:val="32"/>
        </w:rPr>
        <w:t xml:space="preserve">B.A Economics                              - Erode Arts College, Erode-2010 </w:t>
      </w:r>
    </w:p>
    <w:p w14:paraId="298286D1" w14:textId="77777777" w:rsidR="009E1F26" w:rsidRPr="004022EF" w:rsidRDefault="009E1F26" w:rsidP="009E1F26">
      <w:pPr>
        <w:suppressAutoHyphens w:val="0"/>
        <w:rPr>
          <w:sz w:val="28"/>
          <w:szCs w:val="32"/>
        </w:rPr>
      </w:pPr>
    </w:p>
    <w:p w14:paraId="298286D2" w14:textId="77777777" w:rsidR="00C93DF2" w:rsidRPr="004022EF" w:rsidRDefault="00C93DF2" w:rsidP="0095068F">
      <w:pPr>
        <w:suppressAutoHyphens w:val="0"/>
        <w:ind w:left="720"/>
        <w:rPr>
          <w:sz w:val="22"/>
        </w:rPr>
      </w:pPr>
    </w:p>
    <w:p w14:paraId="298286D3" w14:textId="77777777" w:rsidR="0095068F" w:rsidRPr="004022EF" w:rsidRDefault="0095068F" w:rsidP="00C93DF2">
      <w:pPr>
        <w:pStyle w:val="Heading2"/>
        <w:jc w:val="left"/>
        <w:rPr>
          <w:rFonts w:ascii="Times New Roman" w:hAnsi="Times New Roman"/>
          <w:sz w:val="28"/>
          <w:szCs w:val="32"/>
        </w:rPr>
      </w:pPr>
      <w:r w:rsidRPr="004022EF">
        <w:rPr>
          <w:rFonts w:ascii="Times New Roman" w:hAnsi="Times New Roman"/>
          <w:sz w:val="28"/>
          <w:szCs w:val="32"/>
        </w:rPr>
        <w:t>Experience</w:t>
      </w:r>
      <w:r w:rsidR="005B266E" w:rsidRPr="004022EF">
        <w:rPr>
          <w:rFonts w:ascii="Times New Roman" w:hAnsi="Times New Roman"/>
          <w:sz w:val="28"/>
          <w:szCs w:val="32"/>
        </w:rPr>
        <w:t xml:space="preserve"> Summary</w:t>
      </w:r>
    </w:p>
    <w:p w14:paraId="298286D4" w14:textId="77777777" w:rsidR="0095068F" w:rsidRPr="004022EF" w:rsidRDefault="0095068F" w:rsidP="0095068F">
      <w:pPr>
        <w:rPr>
          <w:sz w:val="28"/>
          <w:szCs w:val="28"/>
        </w:rPr>
      </w:pPr>
    </w:p>
    <w:p w14:paraId="298286D5" w14:textId="77777777" w:rsidR="00986198" w:rsidRPr="004022EF" w:rsidRDefault="00986198" w:rsidP="00986198">
      <w:pPr>
        <w:numPr>
          <w:ilvl w:val="0"/>
          <w:numId w:val="34"/>
        </w:numPr>
        <w:rPr>
          <w:sz w:val="28"/>
          <w:szCs w:val="28"/>
        </w:rPr>
      </w:pPr>
      <w:r w:rsidRPr="004022EF">
        <w:rPr>
          <w:sz w:val="28"/>
          <w:szCs w:val="28"/>
        </w:rPr>
        <w:t>3 years worked as a Cashier and Admin in KK Traders, Salem</w:t>
      </w:r>
      <w:r w:rsidR="0026320E" w:rsidRPr="004022EF">
        <w:rPr>
          <w:sz w:val="28"/>
          <w:szCs w:val="28"/>
        </w:rPr>
        <w:t>.</w:t>
      </w:r>
    </w:p>
    <w:p w14:paraId="298286D6" w14:textId="77777777" w:rsidR="002623B0" w:rsidRPr="004022EF" w:rsidRDefault="002623B0" w:rsidP="002623B0">
      <w:pPr>
        <w:numPr>
          <w:ilvl w:val="0"/>
          <w:numId w:val="34"/>
        </w:numPr>
        <w:rPr>
          <w:sz w:val="28"/>
          <w:szCs w:val="28"/>
        </w:rPr>
      </w:pPr>
      <w:r w:rsidRPr="004022EF">
        <w:rPr>
          <w:sz w:val="28"/>
          <w:szCs w:val="28"/>
        </w:rPr>
        <w:t>2 years worked as a supervisor in Kumar Polycot Mills Ltd, Coimbatore.</w:t>
      </w:r>
      <w:r w:rsidR="000120D5" w:rsidRPr="004022EF">
        <w:rPr>
          <w:sz w:val="28"/>
          <w:szCs w:val="28"/>
        </w:rPr>
        <w:t xml:space="preserve"> </w:t>
      </w:r>
    </w:p>
    <w:p w14:paraId="298286D7" w14:textId="77777777" w:rsidR="0095068F" w:rsidRPr="004022EF" w:rsidRDefault="002623B0">
      <w:pPr>
        <w:numPr>
          <w:ilvl w:val="0"/>
          <w:numId w:val="34"/>
        </w:numPr>
        <w:rPr>
          <w:sz w:val="28"/>
          <w:szCs w:val="28"/>
        </w:rPr>
      </w:pPr>
      <w:r w:rsidRPr="004022EF">
        <w:rPr>
          <w:sz w:val="28"/>
          <w:szCs w:val="28"/>
        </w:rPr>
        <w:t xml:space="preserve">1 year worked as HR Executive in Craft </w:t>
      </w:r>
      <w:r w:rsidR="000120D5" w:rsidRPr="004022EF">
        <w:rPr>
          <w:sz w:val="28"/>
          <w:szCs w:val="28"/>
        </w:rPr>
        <w:t xml:space="preserve">Creations, </w:t>
      </w:r>
      <w:proofErr w:type="spellStart"/>
      <w:r w:rsidR="000120D5" w:rsidRPr="004022EF">
        <w:rPr>
          <w:sz w:val="28"/>
          <w:szCs w:val="28"/>
        </w:rPr>
        <w:t>Tirupur</w:t>
      </w:r>
      <w:proofErr w:type="spellEnd"/>
      <w:r w:rsidRPr="004022EF">
        <w:rPr>
          <w:sz w:val="28"/>
          <w:szCs w:val="28"/>
        </w:rPr>
        <w:t>.</w:t>
      </w:r>
      <w:r w:rsidR="000120D5" w:rsidRPr="004022EF">
        <w:rPr>
          <w:sz w:val="28"/>
          <w:szCs w:val="28"/>
        </w:rPr>
        <w:t xml:space="preserve"> </w:t>
      </w:r>
    </w:p>
    <w:p w14:paraId="298286D8" w14:textId="77777777" w:rsidR="0095068F" w:rsidRPr="004022EF" w:rsidRDefault="000120D5" w:rsidP="0095068F">
      <w:pPr>
        <w:numPr>
          <w:ilvl w:val="0"/>
          <w:numId w:val="34"/>
        </w:numPr>
        <w:rPr>
          <w:sz w:val="28"/>
          <w:szCs w:val="28"/>
        </w:rPr>
      </w:pPr>
      <w:r w:rsidRPr="004022EF">
        <w:rPr>
          <w:sz w:val="28"/>
          <w:szCs w:val="28"/>
        </w:rPr>
        <w:t xml:space="preserve">2 years worked as a HR-Admin in </w:t>
      </w:r>
      <w:proofErr w:type="spellStart"/>
      <w:r w:rsidRPr="004022EF">
        <w:rPr>
          <w:sz w:val="28"/>
          <w:szCs w:val="28"/>
        </w:rPr>
        <w:t>Swarnambigai</w:t>
      </w:r>
      <w:proofErr w:type="spellEnd"/>
      <w:r w:rsidRPr="004022EF">
        <w:rPr>
          <w:sz w:val="28"/>
          <w:szCs w:val="28"/>
        </w:rPr>
        <w:t xml:space="preserve"> Group of Companies, Salem.</w:t>
      </w:r>
    </w:p>
    <w:p w14:paraId="298286D9" w14:textId="77777777" w:rsidR="0095068F" w:rsidRPr="004022EF" w:rsidRDefault="0095068F" w:rsidP="0095068F">
      <w:pPr>
        <w:rPr>
          <w:sz w:val="28"/>
          <w:szCs w:val="28"/>
        </w:rPr>
      </w:pPr>
    </w:p>
    <w:p w14:paraId="298286DA" w14:textId="77777777" w:rsidR="00201F4B" w:rsidRPr="004022EF" w:rsidRDefault="005311CA" w:rsidP="00C93DF2">
      <w:pPr>
        <w:pStyle w:val="Heading2"/>
        <w:jc w:val="left"/>
        <w:rPr>
          <w:rFonts w:ascii="Times New Roman" w:hAnsi="Times New Roman"/>
          <w:bCs w:val="0"/>
          <w:sz w:val="32"/>
          <w:szCs w:val="32"/>
        </w:rPr>
      </w:pPr>
      <w:r w:rsidRPr="004022EF">
        <w:rPr>
          <w:rFonts w:ascii="Times New Roman" w:hAnsi="Times New Roman"/>
          <w:sz w:val="28"/>
          <w:szCs w:val="32"/>
        </w:rPr>
        <w:t>RES</w:t>
      </w:r>
      <w:r w:rsidR="00201F4B" w:rsidRPr="004022EF">
        <w:rPr>
          <w:rFonts w:ascii="Times New Roman" w:hAnsi="Times New Roman"/>
          <w:sz w:val="28"/>
          <w:szCs w:val="32"/>
        </w:rPr>
        <w:t>ENT EMPLOYER</w:t>
      </w:r>
      <w:r w:rsidR="00C93DF2" w:rsidRPr="004022EF">
        <w:rPr>
          <w:rFonts w:ascii="Times New Roman" w:hAnsi="Times New Roman"/>
          <w:sz w:val="28"/>
          <w:szCs w:val="32"/>
        </w:rPr>
        <w:t xml:space="preserve"> </w:t>
      </w:r>
      <w:r w:rsidR="008C2111" w:rsidRPr="004022EF">
        <w:rPr>
          <w:rFonts w:ascii="Times New Roman" w:hAnsi="Times New Roman"/>
          <w:sz w:val="28"/>
          <w:szCs w:val="32"/>
        </w:rPr>
        <w:t>(</w:t>
      </w:r>
      <w:proofErr w:type="spellStart"/>
      <w:r w:rsidR="00C93DF2" w:rsidRPr="004022EF">
        <w:rPr>
          <w:rFonts w:ascii="Times New Roman" w:hAnsi="Times New Roman"/>
          <w:bCs w:val="0"/>
          <w:sz w:val="32"/>
          <w:szCs w:val="32"/>
        </w:rPr>
        <w:t>Swarnambigai</w:t>
      </w:r>
      <w:proofErr w:type="spellEnd"/>
      <w:r w:rsidR="00C93DF2" w:rsidRPr="004022EF">
        <w:rPr>
          <w:rFonts w:ascii="Times New Roman" w:hAnsi="Times New Roman"/>
          <w:bCs w:val="0"/>
          <w:sz w:val="32"/>
          <w:szCs w:val="32"/>
        </w:rPr>
        <w:t xml:space="preserve"> Group of Companies,</w:t>
      </w:r>
      <w:r w:rsidR="008C2111" w:rsidRPr="004022EF">
        <w:rPr>
          <w:rFonts w:ascii="Times New Roman" w:hAnsi="Times New Roman"/>
          <w:bCs w:val="0"/>
          <w:sz w:val="32"/>
          <w:szCs w:val="32"/>
        </w:rPr>
        <w:t xml:space="preserve"> Salem)</w:t>
      </w:r>
    </w:p>
    <w:p w14:paraId="298286DB" w14:textId="77777777" w:rsidR="00F9434F" w:rsidRPr="004022EF" w:rsidRDefault="00F9434F" w:rsidP="00F9434F">
      <w:pPr>
        <w:jc w:val="both"/>
        <w:rPr>
          <w:sz w:val="32"/>
          <w:szCs w:val="36"/>
        </w:rPr>
      </w:pPr>
    </w:p>
    <w:p w14:paraId="298286DC" w14:textId="77777777" w:rsidR="00F9434F" w:rsidRPr="004022EF" w:rsidRDefault="00F9434F" w:rsidP="005E3BE0">
      <w:pPr>
        <w:rPr>
          <w:sz w:val="28"/>
          <w:szCs w:val="32"/>
        </w:rPr>
      </w:pPr>
      <w:r w:rsidRPr="004022EF">
        <w:rPr>
          <w:sz w:val="28"/>
          <w:szCs w:val="32"/>
        </w:rPr>
        <w:t xml:space="preserve">(Authorized Dealer for </w:t>
      </w:r>
      <w:r w:rsidRPr="004022EF">
        <w:rPr>
          <w:b/>
          <w:bCs/>
          <w:sz w:val="32"/>
          <w:szCs w:val="36"/>
        </w:rPr>
        <w:t>Bajaj Motorcycles</w:t>
      </w:r>
      <w:r w:rsidRPr="004022EF">
        <w:rPr>
          <w:sz w:val="32"/>
          <w:szCs w:val="36"/>
        </w:rPr>
        <w:t xml:space="preserve"> </w:t>
      </w:r>
      <w:r w:rsidRPr="004022EF">
        <w:rPr>
          <w:sz w:val="28"/>
          <w:szCs w:val="32"/>
        </w:rPr>
        <w:t xml:space="preserve">and Authorized Dealer for </w:t>
      </w:r>
      <w:r w:rsidRPr="004022EF">
        <w:rPr>
          <w:b/>
          <w:bCs/>
          <w:sz w:val="32"/>
          <w:szCs w:val="36"/>
        </w:rPr>
        <w:t>Ashok</w:t>
      </w:r>
      <w:r w:rsidRPr="004022EF">
        <w:rPr>
          <w:sz w:val="28"/>
          <w:szCs w:val="32"/>
        </w:rPr>
        <w:t xml:space="preserve"> </w:t>
      </w:r>
      <w:r w:rsidRPr="004022EF">
        <w:rPr>
          <w:b/>
          <w:bCs/>
          <w:sz w:val="32"/>
          <w:szCs w:val="36"/>
        </w:rPr>
        <w:t>Leyland</w:t>
      </w:r>
      <w:r w:rsidRPr="004022EF">
        <w:rPr>
          <w:sz w:val="28"/>
          <w:szCs w:val="32"/>
        </w:rPr>
        <w:t xml:space="preserve"> </w:t>
      </w:r>
      <w:proofErr w:type="spellStart"/>
      <w:r w:rsidRPr="004022EF">
        <w:rPr>
          <w:sz w:val="28"/>
          <w:szCs w:val="32"/>
        </w:rPr>
        <w:t>Lcv</w:t>
      </w:r>
      <w:proofErr w:type="spellEnd"/>
      <w:r w:rsidRPr="004022EF">
        <w:rPr>
          <w:sz w:val="28"/>
          <w:szCs w:val="32"/>
        </w:rPr>
        <w:t xml:space="preserve"> commercial)</w:t>
      </w:r>
      <w:r w:rsidR="000243AA">
        <w:rPr>
          <w:sz w:val="28"/>
          <w:szCs w:val="32"/>
        </w:rPr>
        <w:t xml:space="preserve"> Sales and Service.</w:t>
      </w:r>
    </w:p>
    <w:p w14:paraId="298286DD" w14:textId="77777777" w:rsidR="004F0D6B" w:rsidRDefault="007D542F" w:rsidP="00874CE1">
      <w:pPr>
        <w:pStyle w:val="NormalWeb"/>
        <w:jc w:val="both"/>
        <w:rPr>
          <w:sz w:val="28"/>
          <w:szCs w:val="28"/>
        </w:rPr>
      </w:pPr>
      <w:r w:rsidRPr="004022EF">
        <w:rPr>
          <w:b/>
          <w:sz w:val="28"/>
          <w:szCs w:val="28"/>
        </w:rPr>
        <w:t>Manager (</w:t>
      </w:r>
      <w:r w:rsidR="003D0900" w:rsidRPr="004022EF">
        <w:rPr>
          <w:b/>
          <w:sz w:val="28"/>
          <w:szCs w:val="28"/>
        </w:rPr>
        <w:t xml:space="preserve">HR &amp; </w:t>
      </w:r>
      <w:r w:rsidRPr="004022EF">
        <w:rPr>
          <w:b/>
          <w:sz w:val="28"/>
          <w:szCs w:val="28"/>
        </w:rPr>
        <w:t>Administration)</w:t>
      </w:r>
      <w:r w:rsidRPr="004022EF">
        <w:rPr>
          <w:sz w:val="28"/>
          <w:szCs w:val="28"/>
        </w:rPr>
        <w:t xml:space="preserve"> since </w:t>
      </w:r>
      <w:r w:rsidR="009E377B" w:rsidRPr="004022EF">
        <w:rPr>
          <w:sz w:val="28"/>
          <w:szCs w:val="28"/>
        </w:rPr>
        <w:t>05</w:t>
      </w:r>
      <w:r w:rsidRPr="004022EF">
        <w:rPr>
          <w:sz w:val="28"/>
          <w:szCs w:val="28"/>
          <w:vertAlign w:val="superscript"/>
        </w:rPr>
        <w:t>th</w:t>
      </w:r>
      <w:r w:rsidRPr="004022EF">
        <w:rPr>
          <w:sz w:val="28"/>
          <w:szCs w:val="28"/>
        </w:rPr>
        <w:t xml:space="preserve"> </w:t>
      </w:r>
      <w:r w:rsidR="009E377B" w:rsidRPr="004022EF">
        <w:rPr>
          <w:sz w:val="28"/>
          <w:szCs w:val="28"/>
        </w:rPr>
        <w:t>Mar</w:t>
      </w:r>
      <w:r w:rsidRPr="004022EF">
        <w:rPr>
          <w:sz w:val="28"/>
          <w:szCs w:val="28"/>
        </w:rPr>
        <w:t xml:space="preserve"> 20</w:t>
      </w:r>
      <w:r w:rsidR="009E377B" w:rsidRPr="004022EF">
        <w:rPr>
          <w:sz w:val="28"/>
          <w:szCs w:val="28"/>
        </w:rPr>
        <w:t>21</w:t>
      </w:r>
      <w:r w:rsidRPr="004022EF">
        <w:rPr>
          <w:sz w:val="28"/>
          <w:szCs w:val="28"/>
        </w:rPr>
        <w:t xml:space="preserve">. Looking over entire administration of </w:t>
      </w:r>
      <w:proofErr w:type="spellStart"/>
      <w:r w:rsidRPr="004022EF">
        <w:rPr>
          <w:b/>
          <w:sz w:val="28"/>
          <w:szCs w:val="28"/>
        </w:rPr>
        <w:t>S</w:t>
      </w:r>
      <w:r w:rsidR="009E377B" w:rsidRPr="004022EF">
        <w:rPr>
          <w:b/>
          <w:sz w:val="28"/>
          <w:szCs w:val="28"/>
        </w:rPr>
        <w:t>warnambig</w:t>
      </w:r>
      <w:r w:rsidRPr="004022EF">
        <w:rPr>
          <w:b/>
          <w:sz w:val="28"/>
          <w:szCs w:val="28"/>
        </w:rPr>
        <w:t>ai</w:t>
      </w:r>
      <w:proofErr w:type="spellEnd"/>
      <w:r w:rsidRPr="004022EF">
        <w:rPr>
          <w:b/>
          <w:sz w:val="28"/>
          <w:szCs w:val="28"/>
        </w:rPr>
        <w:t xml:space="preserve"> Group of </w:t>
      </w:r>
      <w:r w:rsidR="00C763AD" w:rsidRPr="004022EF">
        <w:rPr>
          <w:b/>
          <w:sz w:val="28"/>
          <w:szCs w:val="28"/>
        </w:rPr>
        <w:t>Companies</w:t>
      </w:r>
      <w:r w:rsidR="00C763AD" w:rsidRPr="004022EF">
        <w:rPr>
          <w:sz w:val="28"/>
          <w:szCs w:val="28"/>
        </w:rPr>
        <w:t xml:space="preserve">, </w:t>
      </w:r>
      <w:r w:rsidR="00C763AD" w:rsidRPr="004022EF">
        <w:rPr>
          <w:b/>
          <w:bCs/>
          <w:sz w:val="32"/>
          <w:szCs w:val="32"/>
        </w:rPr>
        <w:t xml:space="preserve">1. </w:t>
      </w:r>
      <w:proofErr w:type="spellStart"/>
      <w:r w:rsidR="00C763AD" w:rsidRPr="004022EF">
        <w:rPr>
          <w:b/>
          <w:bCs/>
          <w:sz w:val="32"/>
          <w:szCs w:val="32"/>
        </w:rPr>
        <w:t>Swarnambigai</w:t>
      </w:r>
      <w:proofErr w:type="spellEnd"/>
      <w:r w:rsidR="00C763AD" w:rsidRPr="004022EF">
        <w:rPr>
          <w:b/>
          <w:bCs/>
          <w:sz w:val="32"/>
          <w:szCs w:val="32"/>
        </w:rPr>
        <w:t xml:space="preserve"> Bajaj</w:t>
      </w:r>
      <w:r w:rsidR="00C763AD" w:rsidRPr="004022EF">
        <w:rPr>
          <w:sz w:val="32"/>
          <w:szCs w:val="32"/>
        </w:rPr>
        <w:t xml:space="preserve"> </w:t>
      </w:r>
      <w:r w:rsidR="00C763AD" w:rsidRPr="004022EF">
        <w:rPr>
          <w:sz w:val="28"/>
          <w:szCs w:val="28"/>
        </w:rPr>
        <w:t xml:space="preserve">which Head Office is located at </w:t>
      </w:r>
      <w:proofErr w:type="spellStart"/>
      <w:r w:rsidR="00C763AD" w:rsidRPr="004022EF">
        <w:rPr>
          <w:sz w:val="28"/>
          <w:szCs w:val="28"/>
        </w:rPr>
        <w:t>Dadagapatty</w:t>
      </w:r>
      <w:proofErr w:type="spellEnd"/>
      <w:r w:rsidR="00C763AD" w:rsidRPr="004022EF">
        <w:rPr>
          <w:sz w:val="28"/>
          <w:szCs w:val="28"/>
        </w:rPr>
        <w:t xml:space="preserve"> Gate Salem, </w:t>
      </w:r>
      <w:r w:rsidR="00C763AD" w:rsidRPr="004022EF">
        <w:rPr>
          <w:b/>
          <w:bCs/>
          <w:sz w:val="32"/>
          <w:szCs w:val="32"/>
        </w:rPr>
        <w:t xml:space="preserve">2. </w:t>
      </w:r>
      <w:proofErr w:type="spellStart"/>
      <w:r w:rsidR="00C763AD" w:rsidRPr="004022EF">
        <w:rPr>
          <w:b/>
          <w:bCs/>
          <w:sz w:val="32"/>
          <w:szCs w:val="32"/>
        </w:rPr>
        <w:t>Swarnambigai</w:t>
      </w:r>
      <w:proofErr w:type="spellEnd"/>
      <w:r w:rsidR="00C763AD" w:rsidRPr="004022EF">
        <w:rPr>
          <w:b/>
          <w:bCs/>
          <w:sz w:val="32"/>
          <w:szCs w:val="32"/>
        </w:rPr>
        <w:t xml:space="preserve"> Motor </w:t>
      </w:r>
      <w:r w:rsidR="00C763AD" w:rsidRPr="004022EF">
        <w:rPr>
          <w:sz w:val="28"/>
          <w:szCs w:val="28"/>
        </w:rPr>
        <w:t xml:space="preserve">which Head Office is located at </w:t>
      </w:r>
      <w:proofErr w:type="spellStart"/>
      <w:r w:rsidR="009E377B" w:rsidRPr="004022EF">
        <w:rPr>
          <w:sz w:val="28"/>
          <w:szCs w:val="28"/>
        </w:rPr>
        <w:t>Mamangam</w:t>
      </w:r>
      <w:proofErr w:type="spellEnd"/>
      <w:r w:rsidR="009E377B" w:rsidRPr="004022EF">
        <w:rPr>
          <w:sz w:val="28"/>
          <w:szCs w:val="28"/>
        </w:rPr>
        <w:t xml:space="preserve">, Salem, </w:t>
      </w:r>
      <w:proofErr w:type="spellStart"/>
      <w:r w:rsidR="009E377B" w:rsidRPr="004022EF">
        <w:rPr>
          <w:sz w:val="28"/>
          <w:szCs w:val="28"/>
        </w:rPr>
        <w:t>Tamilnadu</w:t>
      </w:r>
      <w:proofErr w:type="spellEnd"/>
      <w:r w:rsidR="00E13660" w:rsidRPr="004022EF">
        <w:rPr>
          <w:sz w:val="28"/>
          <w:szCs w:val="28"/>
        </w:rPr>
        <w:t>.</w:t>
      </w:r>
      <w:r w:rsidR="009E377B" w:rsidRPr="004022EF">
        <w:rPr>
          <w:sz w:val="28"/>
          <w:szCs w:val="28"/>
        </w:rPr>
        <w:t xml:space="preserve"> </w:t>
      </w:r>
      <w:r w:rsidR="00E13660" w:rsidRPr="004022EF">
        <w:rPr>
          <w:sz w:val="28"/>
          <w:szCs w:val="28"/>
        </w:rPr>
        <w:t xml:space="preserve">Overall control </w:t>
      </w:r>
      <w:r w:rsidR="00C8014B" w:rsidRPr="004022EF">
        <w:rPr>
          <w:sz w:val="28"/>
          <w:szCs w:val="28"/>
        </w:rPr>
        <w:t xml:space="preserve">Two companies handling HR Management, </w:t>
      </w:r>
      <w:r w:rsidR="00E72FA2" w:rsidRPr="004022EF">
        <w:rPr>
          <w:sz w:val="28"/>
          <w:szCs w:val="28"/>
        </w:rPr>
        <w:t>o</w:t>
      </w:r>
      <w:r w:rsidR="00C170FA" w:rsidRPr="004022EF">
        <w:rPr>
          <w:sz w:val="28"/>
          <w:szCs w:val="28"/>
        </w:rPr>
        <w:t>nly one person handled two companies with 9 branches.</w:t>
      </w:r>
      <w:r w:rsidR="00296F3A" w:rsidRPr="004022EF">
        <w:rPr>
          <w:sz w:val="28"/>
          <w:szCs w:val="28"/>
        </w:rPr>
        <w:t xml:space="preserve"> </w:t>
      </w:r>
      <w:r w:rsidR="00042B6F" w:rsidRPr="004022EF">
        <w:rPr>
          <w:sz w:val="28"/>
          <w:szCs w:val="28"/>
        </w:rPr>
        <w:t>Legal Handling two companies</w:t>
      </w:r>
      <w:r w:rsidR="004C3030" w:rsidRPr="004022EF">
        <w:rPr>
          <w:sz w:val="28"/>
          <w:szCs w:val="28"/>
        </w:rPr>
        <w:t>,</w:t>
      </w:r>
      <w:r w:rsidR="00E13660" w:rsidRPr="004022EF">
        <w:rPr>
          <w:sz w:val="28"/>
          <w:szCs w:val="28"/>
        </w:rPr>
        <w:t xml:space="preserve"> </w:t>
      </w:r>
      <w:r w:rsidR="00857027" w:rsidRPr="004022EF">
        <w:rPr>
          <w:sz w:val="28"/>
          <w:szCs w:val="28"/>
        </w:rPr>
        <w:t xml:space="preserve">Drives two-way communication (between </w:t>
      </w:r>
      <w:r w:rsidR="009E6F5D" w:rsidRPr="004022EF">
        <w:rPr>
          <w:sz w:val="28"/>
          <w:szCs w:val="28"/>
        </w:rPr>
        <w:t>Managing Director</w:t>
      </w:r>
      <w:r w:rsidR="00857027" w:rsidRPr="004022EF">
        <w:rPr>
          <w:sz w:val="28"/>
          <w:szCs w:val="28"/>
        </w:rPr>
        <w:t xml:space="preserve"> and management)</w:t>
      </w:r>
      <w:r w:rsidR="004F0D6B" w:rsidRPr="004022EF">
        <w:rPr>
          <w:sz w:val="28"/>
          <w:szCs w:val="28"/>
        </w:rPr>
        <w:t>. Direct reporting to Managing Director.</w:t>
      </w:r>
    </w:p>
    <w:p w14:paraId="298286DE" w14:textId="77777777" w:rsidR="00C40015" w:rsidRDefault="006F35DF" w:rsidP="006F35DF">
      <w:pPr>
        <w:pStyle w:val="NormalWeb"/>
        <w:numPr>
          <w:ilvl w:val="0"/>
          <w:numId w:val="3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Swarnambigai</w:t>
      </w:r>
      <w:proofErr w:type="spellEnd"/>
      <w:r>
        <w:rPr>
          <w:sz w:val="28"/>
          <w:szCs w:val="28"/>
        </w:rPr>
        <w:t xml:space="preserve"> Bajaj have </w:t>
      </w:r>
      <w:r w:rsidRPr="00390417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 branches includes Salem HO, </w:t>
      </w:r>
      <w:proofErr w:type="spellStart"/>
      <w:r>
        <w:rPr>
          <w:sz w:val="28"/>
          <w:szCs w:val="28"/>
        </w:rPr>
        <w:t>Omalur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Mecheri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Jalagandapuram</w:t>
      </w:r>
      <w:proofErr w:type="spellEnd"/>
      <w:r>
        <w:rPr>
          <w:sz w:val="28"/>
          <w:szCs w:val="28"/>
        </w:rPr>
        <w:t>.</w:t>
      </w:r>
    </w:p>
    <w:p w14:paraId="298286E2" w14:textId="7CA1B484" w:rsidR="00F37313" w:rsidRPr="00181E87" w:rsidRDefault="006F35DF" w:rsidP="000F722A">
      <w:pPr>
        <w:pStyle w:val="NormalWeb"/>
        <w:numPr>
          <w:ilvl w:val="0"/>
          <w:numId w:val="3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Swarnambigai</w:t>
      </w:r>
      <w:proofErr w:type="spellEnd"/>
      <w:r>
        <w:rPr>
          <w:sz w:val="28"/>
          <w:szCs w:val="28"/>
        </w:rPr>
        <w:t xml:space="preserve"> Motor have </w:t>
      </w:r>
      <w:r w:rsidRPr="00390417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 branches includes Salem Ho, </w:t>
      </w:r>
      <w:proofErr w:type="spellStart"/>
      <w:r>
        <w:rPr>
          <w:sz w:val="28"/>
          <w:szCs w:val="28"/>
        </w:rPr>
        <w:t>Namakkal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Tiruchengode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Attur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Mettur</w:t>
      </w:r>
      <w:proofErr w:type="spellEnd"/>
      <w:r>
        <w:rPr>
          <w:sz w:val="28"/>
          <w:szCs w:val="28"/>
        </w:rPr>
        <w:t>.</w:t>
      </w:r>
    </w:p>
    <w:p w14:paraId="298286E3" w14:textId="77777777" w:rsidR="00E13660" w:rsidRPr="004022EF" w:rsidRDefault="00352968" w:rsidP="000F722A">
      <w:pPr>
        <w:pStyle w:val="NormalWeb"/>
        <w:jc w:val="both"/>
        <w:rPr>
          <w:b/>
          <w:iCs/>
          <w:sz w:val="28"/>
          <w:szCs w:val="28"/>
          <w:u w:val="single"/>
        </w:rPr>
      </w:pPr>
      <w:r w:rsidRPr="004022EF">
        <w:rPr>
          <w:b/>
          <w:iCs/>
          <w:sz w:val="28"/>
          <w:szCs w:val="28"/>
          <w:u w:val="single"/>
        </w:rPr>
        <w:t>Present</w:t>
      </w:r>
      <w:r w:rsidR="004E082A" w:rsidRPr="004022EF">
        <w:rPr>
          <w:b/>
          <w:iCs/>
          <w:sz w:val="28"/>
          <w:szCs w:val="28"/>
          <w:u w:val="single"/>
        </w:rPr>
        <w:t xml:space="preserve"> </w:t>
      </w:r>
      <w:r w:rsidR="00D44871" w:rsidRPr="004022EF">
        <w:rPr>
          <w:b/>
          <w:iCs/>
          <w:sz w:val="28"/>
          <w:szCs w:val="28"/>
          <w:u w:val="single"/>
        </w:rPr>
        <w:t xml:space="preserve">HR </w:t>
      </w:r>
      <w:r w:rsidR="004E082A" w:rsidRPr="004022EF">
        <w:rPr>
          <w:b/>
          <w:iCs/>
          <w:sz w:val="28"/>
          <w:szCs w:val="28"/>
          <w:u w:val="single"/>
        </w:rPr>
        <w:t>Roles &amp;</w:t>
      </w:r>
      <w:r w:rsidRPr="004022EF">
        <w:rPr>
          <w:b/>
          <w:iCs/>
          <w:sz w:val="28"/>
          <w:szCs w:val="28"/>
          <w:u w:val="single"/>
        </w:rPr>
        <w:t xml:space="preserve"> </w:t>
      </w:r>
      <w:r w:rsidR="00CE7A1B" w:rsidRPr="004022EF">
        <w:rPr>
          <w:b/>
          <w:iCs/>
          <w:sz w:val="28"/>
          <w:szCs w:val="28"/>
          <w:u w:val="single"/>
        </w:rPr>
        <w:t>Responsibilities are</w:t>
      </w:r>
      <w:r w:rsidRPr="004022EF">
        <w:rPr>
          <w:b/>
          <w:iCs/>
          <w:sz w:val="28"/>
          <w:szCs w:val="28"/>
          <w:u w:val="single"/>
        </w:rPr>
        <w:t xml:space="preserve"> as </w:t>
      </w:r>
      <w:r w:rsidR="00AD2831" w:rsidRPr="004022EF">
        <w:rPr>
          <w:b/>
          <w:iCs/>
          <w:sz w:val="28"/>
          <w:szCs w:val="28"/>
          <w:u w:val="single"/>
        </w:rPr>
        <w:t>follows: -</w:t>
      </w:r>
    </w:p>
    <w:p w14:paraId="298286E4" w14:textId="77777777" w:rsidR="00011F5B" w:rsidRPr="00F37313" w:rsidRDefault="00D8043A" w:rsidP="00011F5B">
      <w:pPr>
        <w:numPr>
          <w:ilvl w:val="0"/>
          <w:numId w:val="23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F37313">
        <w:rPr>
          <w:sz w:val="28"/>
          <w:szCs w:val="28"/>
        </w:rPr>
        <w:t>Overall,</w:t>
      </w:r>
      <w:r w:rsidR="00011F5B" w:rsidRPr="00F37313">
        <w:rPr>
          <w:sz w:val="28"/>
          <w:szCs w:val="28"/>
        </w:rPr>
        <w:t xml:space="preserve"> in-charge of the division looking after all HR related activities like - Induction - On-boarding of new employee, Performance Management -, Employee Retention, Training &amp; Development,</w:t>
      </w:r>
      <w:r w:rsidR="00A04172" w:rsidRPr="00F37313">
        <w:rPr>
          <w:sz w:val="28"/>
          <w:szCs w:val="28"/>
        </w:rPr>
        <w:t xml:space="preserve"> HR </w:t>
      </w:r>
      <w:r w:rsidR="00011F5B" w:rsidRPr="00F37313">
        <w:rPr>
          <w:sz w:val="28"/>
          <w:szCs w:val="28"/>
        </w:rPr>
        <w:t>interviews, Compensation benefits, Exit formalities</w:t>
      </w:r>
      <w:r w:rsidR="007A7789" w:rsidRPr="00F37313">
        <w:rPr>
          <w:b/>
          <w:sz w:val="28"/>
          <w:szCs w:val="28"/>
        </w:rPr>
        <w:t>.</w:t>
      </w:r>
    </w:p>
    <w:p w14:paraId="298286E5" w14:textId="77777777" w:rsidR="00786CE4" w:rsidRPr="00F37313" w:rsidRDefault="00901F82" w:rsidP="00352968">
      <w:pPr>
        <w:numPr>
          <w:ilvl w:val="0"/>
          <w:numId w:val="23"/>
        </w:numPr>
        <w:jc w:val="both"/>
        <w:rPr>
          <w:sz w:val="28"/>
          <w:szCs w:val="28"/>
        </w:rPr>
      </w:pPr>
      <w:r w:rsidRPr="00F37313">
        <w:rPr>
          <w:color w:val="333333"/>
          <w:sz w:val="28"/>
          <w:szCs w:val="28"/>
        </w:rPr>
        <w:t>R</w:t>
      </w:r>
      <w:r w:rsidR="00786CE4" w:rsidRPr="00F37313">
        <w:rPr>
          <w:color w:val="333333"/>
          <w:sz w:val="28"/>
          <w:szCs w:val="28"/>
        </w:rPr>
        <w:t xml:space="preserve">esponsible for overall recruitment, including preparing job descriptions, </w:t>
      </w:r>
      <w:r w:rsidR="00E47F3E" w:rsidRPr="00F37313">
        <w:rPr>
          <w:color w:val="333333"/>
          <w:sz w:val="28"/>
          <w:szCs w:val="28"/>
        </w:rPr>
        <w:t>analyzing</w:t>
      </w:r>
      <w:r w:rsidR="00786CE4" w:rsidRPr="00F37313">
        <w:rPr>
          <w:color w:val="333333"/>
          <w:sz w:val="28"/>
          <w:szCs w:val="28"/>
        </w:rPr>
        <w:t xml:space="preserve"> job requirements and </w:t>
      </w:r>
      <w:r w:rsidR="00E47F3E" w:rsidRPr="00F37313">
        <w:rPr>
          <w:color w:val="333333"/>
          <w:sz w:val="28"/>
          <w:szCs w:val="28"/>
        </w:rPr>
        <w:t>finalizing</w:t>
      </w:r>
      <w:r w:rsidR="00786CE4" w:rsidRPr="00F37313">
        <w:rPr>
          <w:color w:val="333333"/>
          <w:sz w:val="28"/>
          <w:szCs w:val="28"/>
        </w:rPr>
        <w:t xml:space="preserve"> candidates. Design and implementation of sourcing strategy</w:t>
      </w:r>
    </w:p>
    <w:p w14:paraId="298286E6" w14:textId="77777777" w:rsidR="00352968" w:rsidRDefault="00352968" w:rsidP="00352968">
      <w:pPr>
        <w:numPr>
          <w:ilvl w:val="0"/>
          <w:numId w:val="23"/>
        </w:numPr>
        <w:jc w:val="both"/>
        <w:rPr>
          <w:sz w:val="28"/>
          <w:szCs w:val="28"/>
        </w:rPr>
      </w:pPr>
      <w:r w:rsidRPr="00F37313">
        <w:rPr>
          <w:sz w:val="28"/>
          <w:szCs w:val="28"/>
        </w:rPr>
        <w:t>Recruitment, Induction &amp; Training, Appraisals &amp; Confirmations.</w:t>
      </w:r>
    </w:p>
    <w:p w14:paraId="298286E7" w14:textId="77777777" w:rsidR="00E755F9" w:rsidRPr="00390417" w:rsidRDefault="00E755F9" w:rsidP="00E755F9">
      <w:pPr>
        <w:numPr>
          <w:ilvl w:val="0"/>
          <w:numId w:val="23"/>
        </w:numPr>
        <w:suppressAutoHyphens w:val="0"/>
        <w:spacing w:before="100" w:beforeAutospacing="1" w:after="100" w:afterAutospacing="1"/>
        <w:jc w:val="both"/>
        <w:rPr>
          <w:sz w:val="28"/>
          <w:szCs w:val="28"/>
        </w:rPr>
      </w:pPr>
      <w:r w:rsidRPr="00E755F9">
        <w:rPr>
          <w:bCs/>
          <w:sz w:val="28"/>
          <w:szCs w:val="28"/>
        </w:rPr>
        <w:t>Man Power Planning</w:t>
      </w:r>
      <w:r w:rsidRPr="00E755F9">
        <w:rPr>
          <w:b/>
          <w:sz w:val="28"/>
          <w:szCs w:val="28"/>
        </w:rPr>
        <w:t>.</w:t>
      </w:r>
    </w:p>
    <w:p w14:paraId="298286E8" w14:textId="77777777" w:rsidR="00390417" w:rsidRPr="00E755F9" w:rsidRDefault="00390417" w:rsidP="00390417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jc w:val="both"/>
        <w:rPr>
          <w:sz w:val="28"/>
          <w:szCs w:val="36"/>
          <w:lang w:val="en-AU"/>
        </w:rPr>
      </w:pPr>
      <w:r w:rsidRPr="00E755F9">
        <w:rPr>
          <w:sz w:val="28"/>
          <w:szCs w:val="36"/>
          <w:lang w:val="en-AU"/>
        </w:rPr>
        <w:t>Conduct initial round of interview and passing on the candidates to further interview rounds in co-ordination with the Departmental Heads</w:t>
      </w:r>
      <w:r>
        <w:rPr>
          <w:sz w:val="28"/>
          <w:szCs w:val="36"/>
          <w:lang w:val="en-AU"/>
        </w:rPr>
        <w:t>.</w:t>
      </w:r>
    </w:p>
    <w:p w14:paraId="298286E9" w14:textId="77777777" w:rsidR="00390417" w:rsidRPr="00390417" w:rsidRDefault="00390417" w:rsidP="00390417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jc w:val="both"/>
        <w:rPr>
          <w:sz w:val="28"/>
          <w:szCs w:val="36"/>
          <w:lang w:val="en-AU"/>
        </w:rPr>
      </w:pPr>
      <w:r w:rsidRPr="00E755F9">
        <w:rPr>
          <w:sz w:val="28"/>
          <w:szCs w:val="36"/>
          <w:lang w:val="en-AU"/>
        </w:rPr>
        <w:t>Continuous Follow-up with candidate and the Departmental Heads right from sourcing to final joining.</w:t>
      </w:r>
    </w:p>
    <w:p w14:paraId="298286EA" w14:textId="77777777" w:rsidR="00352968" w:rsidRPr="00F37313" w:rsidRDefault="00352968" w:rsidP="00352968">
      <w:pPr>
        <w:numPr>
          <w:ilvl w:val="0"/>
          <w:numId w:val="23"/>
        </w:numPr>
        <w:jc w:val="both"/>
        <w:rPr>
          <w:sz w:val="28"/>
          <w:szCs w:val="28"/>
        </w:rPr>
      </w:pPr>
      <w:r w:rsidRPr="00F37313">
        <w:rPr>
          <w:sz w:val="28"/>
          <w:szCs w:val="28"/>
        </w:rPr>
        <w:t>Guide the team/colleagues to achieve the smooth working atmosphere.</w:t>
      </w:r>
    </w:p>
    <w:p w14:paraId="298286EB" w14:textId="77777777" w:rsidR="00352968" w:rsidRPr="00F37313" w:rsidRDefault="00352968" w:rsidP="00352968">
      <w:pPr>
        <w:numPr>
          <w:ilvl w:val="0"/>
          <w:numId w:val="23"/>
        </w:numPr>
        <w:jc w:val="both"/>
        <w:rPr>
          <w:sz w:val="28"/>
          <w:szCs w:val="28"/>
        </w:rPr>
      </w:pPr>
      <w:r w:rsidRPr="00F37313">
        <w:rPr>
          <w:sz w:val="28"/>
          <w:szCs w:val="28"/>
        </w:rPr>
        <w:t>Overall checking of attendance, leave, Absenteeism &amp; discipline.</w:t>
      </w:r>
    </w:p>
    <w:p w14:paraId="298286EC" w14:textId="77777777" w:rsidR="00670B37" w:rsidRPr="00F37313" w:rsidRDefault="00670B37" w:rsidP="00670B37">
      <w:pPr>
        <w:numPr>
          <w:ilvl w:val="0"/>
          <w:numId w:val="24"/>
        </w:numPr>
        <w:jc w:val="both"/>
        <w:rPr>
          <w:sz w:val="28"/>
          <w:szCs w:val="28"/>
        </w:rPr>
      </w:pPr>
      <w:r w:rsidRPr="00F37313">
        <w:rPr>
          <w:sz w:val="28"/>
          <w:szCs w:val="28"/>
        </w:rPr>
        <w:t xml:space="preserve">Monitoring overall Personnel, HR </w:t>
      </w:r>
      <w:r w:rsidR="00141B22" w:rsidRPr="00F37313">
        <w:rPr>
          <w:sz w:val="28"/>
          <w:szCs w:val="28"/>
        </w:rPr>
        <w:t>related work</w:t>
      </w:r>
      <w:r w:rsidRPr="00F37313">
        <w:rPr>
          <w:sz w:val="28"/>
          <w:szCs w:val="28"/>
        </w:rPr>
        <w:t xml:space="preserve">s at H.O. </w:t>
      </w:r>
    </w:p>
    <w:p w14:paraId="298286ED" w14:textId="77777777" w:rsidR="00670B37" w:rsidRPr="00F37313" w:rsidRDefault="00670B37" w:rsidP="00670B37">
      <w:pPr>
        <w:numPr>
          <w:ilvl w:val="0"/>
          <w:numId w:val="24"/>
        </w:numPr>
        <w:jc w:val="both"/>
        <w:rPr>
          <w:sz w:val="28"/>
          <w:szCs w:val="28"/>
        </w:rPr>
      </w:pPr>
      <w:r w:rsidRPr="00F37313">
        <w:rPr>
          <w:sz w:val="28"/>
          <w:szCs w:val="28"/>
        </w:rPr>
        <w:t>Issuing of offer letters with due approval of M.D.</w:t>
      </w:r>
    </w:p>
    <w:p w14:paraId="298286EE" w14:textId="77777777" w:rsidR="004C3030" w:rsidRPr="00F37313" w:rsidRDefault="004C3030" w:rsidP="00670B37">
      <w:pPr>
        <w:numPr>
          <w:ilvl w:val="0"/>
          <w:numId w:val="24"/>
        </w:numPr>
        <w:jc w:val="both"/>
        <w:rPr>
          <w:sz w:val="28"/>
          <w:szCs w:val="28"/>
        </w:rPr>
      </w:pPr>
      <w:r w:rsidRPr="00F37313">
        <w:rPr>
          <w:sz w:val="28"/>
          <w:szCs w:val="28"/>
        </w:rPr>
        <w:t>Entire recruitment process for Head office as well as different sites</w:t>
      </w:r>
    </w:p>
    <w:p w14:paraId="298286EF" w14:textId="77777777" w:rsidR="00670B37" w:rsidRPr="00F37313" w:rsidRDefault="00670B37" w:rsidP="00670B37">
      <w:pPr>
        <w:numPr>
          <w:ilvl w:val="0"/>
          <w:numId w:val="24"/>
        </w:numPr>
        <w:jc w:val="both"/>
        <w:rPr>
          <w:sz w:val="28"/>
          <w:szCs w:val="28"/>
        </w:rPr>
      </w:pPr>
      <w:r w:rsidRPr="00F37313">
        <w:rPr>
          <w:sz w:val="28"/>
          <w:szCs w:val="28"/>
        </w:rPr>
        <w:t>Organize all activities for selection of employees.</w:t>
      </w:r>
    </w:p>
    <w:p w14:paraId="298286F0" w14:textId="77777777" w:rsidR="004C3030" w:rsidRPr="00F37313" w:rsidRDefault="004C3030" w:rsidP="00670B37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bCs/>
          <w:sz w:val="28"/>
          <w:szCs w:val="28"/>
        </w:rPr>
        <w:t>Stationeries management, Housekeeping Management</w:t>
      </w:r>
    </w:p>
    <w:p w14:paraId="298286F1" w14:textId="77777777" w:rsidR="004C3030" w:rsidRPr="00F37313" w:rsidRDefault="004C3030" w:rsidP="000D6F19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sz w:val="28"/>
          <w:szCs w:val="28"/>
        </w:rPr>
        <w:t>Managing the time office- Attendance &amp; Leave Management</w:t>
      </w:r>
    </w:p>
    <w:p w14:paraId="298286F2" w14:textId="77777777" w:rsidR="00A34BDC" w:rsidRPr="00F37313" w:rsidRDefault="00A34BDC" w:rsidP="000D6F19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color w:val="000000"/>
          <w:sz w:val="28"/>
          <w:szCs w:val="28"/>
          <w:lang w:val="en-GB"/>
        </w:rPr>
        <w:t>Administer and ensure timely completion the Performance Appraisal Assessment for employees on a yearly basis</w:t>
      </w:r>
    </w:p>
    <w:p w14:paraId="298286F3" w14:textId="77777777" w:rsidR="00A34BDC" w:rsidRPr="00F37313" w:rsidRDefault="00A34BDC" w:rsidP="000D6F19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color w:val="000000"/>
          <w:sz w:val="28"/>
          <w:szCs w:val="28"/>
          <w:lang w:val="en-GB"/>
        </w:rPr>
        <w:t xml:space="preserve">Responsible for Payroll Management, Performance Appraisals, General Office Administration, </w:t>
      </w:r>
      <w:proofErr w:type="spellStart"/>
      <w:r w:rsidRPr="00F37313">
        <w:rPr>
          <w:color w:val="000000"/>
          <w:sz w:val="28"/>
          <w:szCs w:val="28"/>
          <w:lang w:val="en-GB"/>
        </w:rPr>
        <w:t>etc</w:t>
      </w:r>
      <w:proofErr w:type="spellEnd"/>
    </w:p>
    <w:p w14:paraId="298286F4" w14:textId="77777777" w:rsidR="00175650" w:rsidRPr="00F37313" w:rsidRDefault="00A34BDC" w:rsidP="000D6F19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color w:val="000000"/>
          <w:sz w:val="28"/>
          <w:szCs w:val="28"/>
          <w:lang w:val="en-GB"/>
        </w:rPr>
        <w:t xml:space="preserve">Responsible for Statutory compliances and accounting of PF, ESI, Insurance policies, </w:t>
      </w:r>
      <w:proofErr w:type="spellStart"/>
      <w:r w:rsidRPr="00F37313">
        <w:rPr>
          <w:color w:val="000000"/>
          <w:sz w:val="28"/>
          <w:szCs w:val="28"/>
          <w:lang w:val="en-GB"/>
        </w:rPr>
        <w:t>etc</w:t>
      </w:r>
      <w:proofErr w:type="spellEnd"/>
    </w:p>
    <w:p w14:paraId="298286F5" w14:textId="77777777" w:rsidR="00A34BDC" w:rsidRPr="00F37313" w:rsidRDefault="00175650" w:rsidP="000D6F19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sz w:val="28"/>
          <w:szCs w:val="28"/>
        </w:rPr>
        <w:t>Industrial Relations</w:t>
      </w:r>
    </w:p>
    <w:p w14:paraId="298286F6" w14:textId="77777777" w:rsidR="00175650" w:rsidRPr="00F37313" w:rsidRDefault="00175650" w:rsidP="000D6F19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sz w:val="28"/>
          <w:szCs w:val="28"/>
        </w:rPr>
        <w:t>Employee</w:t>
      </w:r>
      <w:r w:rsidR="00D30A50" w:rsidRPr="00F37313">
        <w:rPr>
          <w:sz w:val="28"/>
          <w:szCs w:val="28"/>
        </w:rPr>
        <w:t>s</w:t>
      </w:r>
      <w:r w:rsidRPr="00F37313">
        <w:rPr>
          <w:sz w:val="28"/>
          <w:szCs w:val="28"/>
        </w:rPr>
        <w:t xml:space="preserve"> </w:t>
      </w:r>
      <w:r w:rsidR="00756DEE" w:rsidRPr="00F37313">
        <w:rPr>
          <w:sz w:val="28"/>
          <w:szCs w:val="28"/>
        </w:rPr>
        <w:t xml:space="preserve">Id card, </w:t>
      </w:r>
      <w:r w:rsidR="00CD2380" w:rsidRPr="00F37313">
        <w:rPr>
          <w:sz w:val="28"/>
          <w:szCs w:val="28"/>
        </w:rPr>
        <w:t xml:space="preserve">Uniforms </w:t>
      </w:r>
      <w:r w:rsidR="000E3840" w:rsidRPr="00F37313">
        <w:rPr>
          <w:sz w:val="28"/>
          <w:szCs w:val="28"/>
        </w:rPr>
        <w:t>and</w:t>
      </w:r>
      <w:r w:rsidR="00CD2380" w:rsidRPr="00F37313">
        <w:rPr>
          <w:sz w:val="28"/>
          <w:szCs w:val="28"/>
        </w:rPr>
        <w:t xml:space="preserve"> </w:t>
      </w:r>
      <w:r w:rsidRPr="00F37313">
        <w:rPr>
          <w:sz w:val="28"/>
          <w:szCs w:val="28"/>
        </w:rPr>
        <w:t>Record Maintenance</w:t>
      </w:r>
    </w:p>
    <w:p w14:paraId="298286F7" w14:textId="77777777" w:rsidR="00402D74" w:rsidRPr="00F37313" w:rsidRDefault="00402D74" w:rsidP="000D6F19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sz w:val="28"/>
          <w:szCs w:val="28"/>
        </w:rPr>
        <w:t>Monitors and tracks grievances and escalates appropriately as per process</w:t>
      </w:r>
    </w:p>
    <w:p w14:paraId="298286F8" w14:textId="77777777" w:rsidR="00201F4B" w:rsidRPr="00E755F9" w:rsidRDefault="00402D74" w:rsidP="000D6F19">
      <w:pPr>
        <w:numPr>
          <w:ilvl w:val="0"/>
          <w:numId w:val="24"/>
        </w:numPr>
        <w:jc w:val="both"/>
        <w:rPr>
          <w:bCs/>
          <w:sz w:val="28"/>
          <w:szCs w:val="28"/>
        </w:rPr>
      </w:pPr>
      <w:r w:rsidRPr="00F37313">
        <w:rPr>
          <w:sz w:val="28"/>
          <w:szCs w:val="28"/>
        </w:rPr>
        <w:t>Conducts retention meetings and exit interviews.</w:t>
      </w:r>
    </w:p>
    <w:p w14:paraId="298286FA" w14:textId="1A08FA26" w:rsidR="006135D8" w:rsidRPr="00064D56" w:rsidRDefault="00E755F9" w:rsidP="00064D56">
      <w:pPr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sz w:val="36"/>
          <w:szCs w:val="36"/>
        </w:rPr>
      </w:pPr>
      <w:r w:rsidRPr="00E755F9">
        <w:rPr>
          <w:sz w:val="28"/>
          <w:szCs w:val="36"/>
          <w:lang w:val="en-AU"/>
        </w:rPr>
        <w:t xml:space="preserve">Handled Campus interviews </w:t>
      </w:r>
    </w:p>
    <w:p w14:paraId="298286FB" w14:textId="77777777" w:rsidR="00DF00B4" w:rsidRPr="004022EF" w:rsidRDefault="00D44871" w:rsidP="0007284E">
      <w:pPr>
        <w:suppressAutoHyphens w:val="0"/>
        <w:autoSpaceDE w:val="0"/>
        <w:autoSpaceDN w:val="0"/>
        <w:spacing w:line="480" w:lineRule="auto"/>
        <w:rPr>
          <w:bCs/>
          <w:sz w:val="28"/>
          <w:szCs w:val="28"/>
        </w:rPr>
      </w:pPr>
      <w:r w:rsidRPr="004022EF">
        <w:rPr>
          <w:b/>
          <w:iCs/>
          <w:sz w:val="28"/>
          <w:szCs w:val="28"/>
          <w:u w:val="single"/>
        </w:rPr>
        <w:lastRenderedPageBreak/>
        <w:t>Admin Roles &amp; Responsibilities are as follows: -</w:t>
      </w:r>
    </w:p>
    <w:p w14:paraId="298286FC" w14:textId="77777777" w:rsidR="004322E8" w:rsidRPr="00F37313" w:rsidRDefault="00A42EF8" w:rsidP="00A42EF8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sz w:val="28"/>
          <w:szCs w:val="36"/>
          <w:lang w:val="en-AU"/>
        </w:rPr>
      </w:pPr>
      <w:r w:rsidRPr="00F37313">
        <w:rPr>
          <w:sz w:val="28"/>
          <w:szCs w:val="36"/>
          <w:lang w:val="en-AU"/>
        </w:rPr>
        <w:t>Legal Relations</w:t>
      </w:r>
    </w:p>
    <w:p w14:paraId="298286FD" w14:textId="77777777" w:rsidR="00A42EF8" w:rsidRPr="00F37313" w:rsidRDefault="00A42EF8" w:rsidP="00A42EF8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sz w:val="28"/>
          <w:szCs w:val="36"/>
          <w:lang w:val="en-AU"/>
        </w:rPr>
      </w:pPr>
      <w:r w:rsidRPr="00F37313">
        <w:rPr>
          <w:sz w:val="28"/>
          <w:szCs w:val="36"/>
          <w:lang w:val="en-AU"/>
        </w:rPr>
        <w:t xml:space="preserve">Advocate follow up </w:t>
      </w:r>
    </w:p>
    <w:p w14:paraId="29828703" w14:textId="375669D0" w:rsidR="006135D8" w:rsidRPr="000C5E33" w:rsidRDefault="00C02E04" w:rsidP="004322E8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sz w:val="28"/>
          <w:szCs w:val="36"/>
          <w:lang w:val="en-AU"/>
        </w:rPr>
      </w:pPr>
      <w:r w:rsidRPr="00F37313">
        <w:rPr>
          <w:sz w:val="28"/>
          <w:szCs w:val="36"/>
          <w:lang w:val="en-AU"/>
        </w:rPr>
        <w:t>Any cases should be followed up by date wise.</w:t>
      </w:r>
    </w:p>
    <w:p w14:paraId="29828704" w14:textId="77777777" w:rsidR="006135D8" w:rsidRPr="004022EF" w:rsidRDefault="006135D8" w:rsidP="004322E8">
      <w:pPr>
        <w:widowControl w:val="0"/>
        <w:suppressAutoHyphens w:val="0"/>
        <w:autoSpaceDE w:val="0"/>
        <w:autoSpaceDN w:val="0"/>
        <w:adjustRightInd w:val="0"/>
        <w:jc w:val="both"/>
        <w:rPr>
          <w:sz w:val="28"/>
          <w:szCs w:val="36"/>
          <w:lang w:val="en-AU"/>
        </w:rPr>
      </w:pPr>
    </w:p>
    <w:p w14:paraId="364C1068" w14:textId="77777777" w:rsidR="00B2458E" w:rsidRDefault="00B2458E" w:rsidP="00635175">
      <w:pPr>
        <w:pStyle w:val="Heading2"/>
        <w:jc w:val="left"/>
        <w:rPr>
          <w:rFonts w:ascii="Times New Roman" w:hAnsi="Times New Roman"/>
          <w:sz w:val="28"/>
          <w:szCs w:val="32"/>
        </w:rPr>
      </w:pPr>
    </w:p>
    <w:p w14:paraId="2FED767B" w14:textId="624C75E5" w:rsidR="00B2458E" w:rsidRDefault="00B2458E" w:rsidP="00635175">
      <w:pPr>
        <w:pStyle w:val="Heading2"/>
        <w:jc w:val="left"/>
        <w:rPr>
          <w:rFonts w:ascii="Times New Roman" w:hAnsi="Times New Roman"/>
          <w:sz w:val="28"/>
          <w:szCs w:val="32"/>
        </w:rPr>
      </w:pPr>
    </w:p>
    <w:p w14:paraId="2A53C91B" w14:textId="32776681" w:rsidR="00F93B9D" w:rsidRDefault="00F93B9D" w:rsidP="00F93B9D"/>
    <w:p w14:paraId="29A44459" w14:textId="6A3E6181" w:rsidR="00F93B9D" w:rsidRPr="00F93B9D" w:rsidRDefault="00867878" w:rsidP="00F93B9D">
      <w:proofErr w:type="spellStart"/>
      <w:r>
        <w:t>ss</w:t>
      </w:r>
      <w:proofErr w:type="spellEnd"/>
    </w:p>
    <w:p w14:paraId="29828705" w14:textId="5C226E47" w:rsidR="00201F4B" w:rsidRPr="004022EF" w:rsidRDefault="00201F4B" w:rsidP="00635175">
      <w:pPr>
        <w:pStyle w:val="Heading2"/>
        <w:jc w:val="left"/>
        <w:rPr>
          <w:rFonts w:ascii="Times New Roman" w:hAnsi="Times New Roman"/>
          <w:sz w:val="28"/>
          <w:szCs w:val="32"/>
        </w:rPr>
      </w:pPr>
      <w:r w:rsidRPr="004022EF">
        <w:rPr>
          <w:rFonts w:ascii="Times New Roman" w:hAnsi="Times New Roman"/>
          <w:sz w:val="28"/>
          <w:szCs w:val="32"/>
        </w:rPr>
        <w:t>KEY STRENGTHS AND MANAGERIAL EXPERIENCE</w:t>
      </w:r>
    </w:p>
    <w:p w14:paraId="29828706" w14:textId="77777777" w:rsidR="00164C1C" w:rsidRPr="004022EF" w:rsidRDefault="00164C1C" w:rsidP="00164C1C">
      <w:pPr>
        <w:rPr>
          <w:sz w:val="28"/>
          <w:szCs w:val="28"/>
        </w:rPr>
      </w:pPr>
    </w:p>
    <w:p w14:paraId="29828707" w14:textId="77777777" w:rsidR="00840987" w:rsidRPr="00E755F9" w:rsidRDefault="00840987" w:rsidP="00840987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ind w:left="288" w:hanging="288"/>
        <w:jc w:val="both"/>
        <w:rPr>
          <w:sz w:val="28"/>
          <w:szCs w:val="36"/>
          <w:lang w:val="en-AU"/>
        </w:rPr>
      </w:pPr>
      <w:r w:rsidRPr="00E755F9">
        <w:rPr>
          <w:sz w:val="28"/>
          <w:szCs w:val="36"/>
          <w:lang w:val="en-AU"/>
        </w:rPr>
        <w:t>Identifying Key Role Areas, Job Description &amp; Key Performance Indicators by discussing with the HODs of all the verticals</w:t>
      </w:r>
    </w:p>
    <w:p w14:paraId="29828708" w14:textId="77777777" w:rsidR="00840987" w:rsidRPr="00E755F9" w:rsidRDefault="00840987" w:rsidP="00840987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ind w:left="288" w:hanging="288"/>
        <w:jc w:val="both"/>
        <w:rPr>
          <w:sz w:val="28"/>
          <w:szCs w:val="36"/>
          <w:lang w:val="en-AU"/>
        </w:rPr>
      </w:pPr>
      <w:r w:rsidRPr="00E755F9">
        <w:rPr>
          <w:sz w:val="28"/>
          <w:szCs w:val="36"/>
          <w:lang w:val="en-AU"/>
        </w:rPr>
        <w:t>Designed the Performance Appraisal form for the organization</w:t>
      </w:r>
    </w:p>
    <w:p w14:paraId="29828709" w14:textId="77777777" w:rsidR="00840987" w:rsidRPr="00E755F9" w:rsidRDefault="00840987" w:rsidP="00840987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sz w:val="28"/>
          <w:szCs w:val="36"/>
          <w:lang w:val="en-AU"/>
        </w:rPr>
      </w:pPr>
      <w:r w:rsidRPr="00E755F9">
        <w:rPr>
          <w:sz w:val="28"/>
          <w:szCs w:val="36"/>
          <w:lang w:val="en-AU"/>
        </w:rPr>
        <w:t>Interacting with the Departmental Heads and understand the Manpower requirements</w:t>
      </w:r>
    </w:p>
    <w:p w14:paraId="2982870A" w14:textId="77777777" w:rsidR="00840987" w:rsidRPr="00E755F9" w:rsidRDefault="00840987" w:rsidP="00840987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sz w:val="28"/>
          <w:szCs w:val="36"/>
          <w:lang w:val="en-AU"/>
        </w:rPr>
      </w:pPr>
      <w:r w:rsidRPr="00E755F9">
        <w:rPr>
          <w:sz w:val="28"/>
          <w:szCs w:val="36"/>
          <w:lang w:val="en-AU"/>
        </w:rPr>
        <w:t>Getting the Man Power Requisition Form filled by the Departmental heads Sourcing candidates from Job Portals and other references.</w:t>
      </w:r>
    </w:p>
    <w:p w14:paraId="2982870B" w14:textId="77777777" w:rsidR="00874CE1" w:rsidRPr="00E755F9" w:rsidRDefault="00914DC8" w:rsidP="00857027">
      <w:pPr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/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  <w:lang w:eastAsia="en-US"/>
        </w:rPr>
        <w:t>Theoretical and practical knowledge of all HR concepts and processes including employee engagement, employee relationship management, change management</w:t>
      </w:r>
      <w:r w:rsidR="00620C32" w:rsidRPr="00E755F9">
        <w:rPr>
          <w:sz w:val="28"/>
          <w:szCs w:val="28"/>
          <w:lang w:eastAsia="en-US"/>
        </w:rPr>
        <w:t>.</w:t>
      </w:r>
    </w:p>
    <w:p w14:paraId="2982870C" w14:textId="77777777" w:rsidR="00874CE1" w:rsidRPr="00E755F9" w:rsidRDefault="00914DC8" w:rsidP="00857027">
      <w:pPr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/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  <w:lang w:eastAsia="en-US"/>
        </w:rPr>
        <w:t>Dynamic personality, strong interpersonal skills, planning and organizing skills, service orientation, communi</w:t>
      </w:r>
      <w:r w:rsidR="00857027" w:rsidRPr="00E755F9">
        <w:rPr>
          <w:sz w:val="28"/>
          <w:szCs w:val="28"/>
          <w:lang w:eastAsia="en-US"/>
        </w:rPr>
        <w:t>cation, computer proficiency.</w:t>
      </w:r>
    </w:p>
    <w:p w14:paraId="2982870D" w14:textId="77777777" w:rsidR="00874CE1" w:rsidRPr="00E755F9" w:rsidRDefault="00914DC8" w:rsidP="00857027">
      <w:pPr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/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  <w:lang w:eastAsia="en-US"/>
        </w:rPr>
        <w:t xml:space="preserve"> Social and emotional maturity, flexible and intellectual adaptabilit</w:t>
      </w:r>
      <w:r w:rsidR="00857027" w:rsidRPr="00E755F9">
        <w:rPr>
          <w:sz w:val="28"/>
          <w:szCs w:val="28"/>
          <w:lang w:eastAsia="en-US"/>
        </w:rPr>
        <w:t>y, teamwork and cooperation.</w:t>
      </w:r>
    </w:p>
    <w:p w14:paraId="2982870E" w14:textId="77777777" w:rsidR="00874CE1" w:rsidRPr="00E755F9" w:rsidRDefault="00914DC8" w:rsidP="00857027">
      <w:pPr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/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  <w:lang w:eastAsia="en-US"/>
        </w:rPr>
        <w:t>Building and sustaining productive relationships with senior manageme</w:t>
      </w:r>
      <w:r w:rsidR="00857027" w:rsidRPr="00E755F9">
        <w:rPr>
          <w:sz w:val="28"/>
          <w:szCs w:val="28"/>
          <w:lang w:eastAsia="en-US"/>
        </w:rPr>
        <w:t>nt employees in the business.</w:t>
      </w:r>
    </w:p>
    <w:p w14:paraId="2982870F" w14:textId="77777777" w:rsidR="00874CE1" w:rsidRPr="00E755F9" w:rsidRDefault="00914DC8" w:rsidP="00857027">
      <w:pPr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/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  <w:lang w:eastAsia="en-US"/>
        </w:rPr>
        <w:t>Build sustainable long term mutually beneficial relationships wit</w:t>
      </w:r>
      <w:r w:rsidR="00857027" w:rsidRPr="00E755F9">
        <w:rPr>
          <w:sz w:val="28"/>
          <w:szCs w:val="28"/>
          <w:lang w:eastAsia="en-US"/>
        </w:rPr>
        <w:t>h business partners.</w:t>
      </w:r>
    </w:p>
    <w:p w14:paraId="29828710" w14:textId="77777777" w:rsidR="00874CE1" w:rsidRPr="00E755F9" w:rsidRDefault="00914DC8" w:rsidP="00857027">
      <w:pPr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/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  <w:lang w:eastAsia="en-US"/>
        </w:rPr>
        <w:t>Team manageme</w:t>
      </w:r>
      <w:r w:rsidR="00857027" w:rsidRPr="00E755F9">
        <w:rPr>
          <w:sz w:val="28"/>
          <w:szCs w:val="28"/>
          <w:lang w:eastAsia="en-US"/>
        </w:rPr>
        <w:t>nt and leadership abilities.</w:t>
      </w:r>
    </w:p>
    <w:p w14:paraId="29828711" w14:textId="77777777" w:rsidR="00BA3CAE" w:rsidRPr="00E755F9" w:rsidRDefault="00BA3CAE" w:rsidP="00FA3DF8">
      <w:pPr>
        <w:numPr>
          <w:ilvl w:val="0"/>
          <w:numId w:val="4"/>
        </w:numPr>
        <w:tabs>
          <w:tab w:val="left" w:pos="360"/>
        </w:tabs>
        <w:suppressAutoHyphens w:val="0"/>
        <w:spacing w:before="100" w:beforeAutospacing="1" w:after="100" w:afterAutospacing="1"/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</w:rPr>
        <w:t>Monitoring of movements of personnel, assessment of performance of subordinates.</w:t>
      </w:r>
    </w:p>
    <w:p w14:paraId="29828712" w14:textId="77777777" w:rsidR="00BA3CAE" w:rsidRPr="00E755F9" w:rsidRDefault="00BA3CAE" w:rsidP="00BA3CAE">
      <w:pPr>
        <w:numPr>
          <w:ilvl w:val="0"/>
          <w:numId w:val="4"/>
        </w:numPr>
        <w:tabs>
          <w:tab w:val="left" w:pos="360"/>
        </w:tabs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</w:rPr>
        <w:t>Proficient in grievance handling, disciplinary action &amp; maintenance of harmonious employee relation.</w:t>
      </w:r>
    </w:p>
    <w:p w14:paraId="29828713" w14:textId="77777777" w:rsidR="00BA3CAE" w:rsidRPr="00E755F9" w:rsidRDefault="00BA3CAE" w:rsidP="00BA3CAE">
      <w:pPr>
        <w:numPr>
          <w:ilvl w:val="0"/>
          <w:numId w:val="4"/>
        </w:numPr>
        <w:tabs>
          <w:tab w:val="left" w:pos="360"/>
        </w:tabs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</w:rPr>
        <w:t xml:space="preserve">Securities functions </w:t>
      </w:r>
      <w:r w:rsidR="00FA3DF8" w:rsidRPr="00E755F9">
        <w:rPr>
          <w:sz w:val="28"/>
          <w:szCs w:val="28"/>
        </w:rPr>
        <w:t xml:space="preserve">handling and Security service handling </w:t>
      </w:r>
      <w:proofErr w:type="spellStart"/>
      <w:r w:rsidRPr="00E755F9">
        <w:rPr>
          <w:sz w:val="28"/>
          <w:szCs w:val="28"/>
        </w:rPr>
        <w:t>Labour</w:t>
      </w:r>
      <w:proofErr w:type="spellEnd"/>
      <w:r w:rsidRPr="00E755F9">
        <w:rPr>
          <w:sz w:val="28"/>
          <w:szCs w:val="28"/>
        </w:rPr>
        <w:t xml:space="preserve"> Management.</w:t>
      </w:r>
    </w:p>
    <w:p w14:paraId="29828714" w14:textId="77777777" w:rsidR="00F37313" w:rsidRPr="00E755F9" w:rsidRDefault="00BA3CAE" w:rsidP="00F37313">
      <w:pPr>
        <w:numPr>
          <w:ilvl w:val="0"/>
          <w:numId w:val="4"/>
        </w:numPr>
        <w:tabs>
          <w:tab w:val="left" w:pos="360"/>
        </w:tabs>
        <w:ind w:left="360" w:hanging="360"/>
        <w:jc w:val="both"/>
        <w:rPr>
          <w:sz w:val="28"/>
          <w:szCs w:val="28"/>
        </w:rPr>
      </w:pPr>
      <w:r w:rsidRPr="00E755F9">
        <w:rPr>
          <w:sz w:val="28"/>
          <w:szCs w:val="28"/>
        </w:rPr>
        <w:t>Maintain professional relationships with all channels of recruitment, training and development.</w:t>
      </w:r>
      <w:r w:rsidR="00201F4B" w:rsidRPr="00E755F9">
        <w:rPr>
          <w:sz w:val="28"/>
          <w:szCs w:val="28"/>
        </w:rPr>
        <w:tab/>
      </w:r>
      <w:r w:rsidR="00201F4B" w:rsidRPr="00E755F9">
        <w:rPr>
          <w:sz w:val="28"/>
          <w:szCs w:val="28"/>
        </w:rPr>
        <w:tab/>
      </w:r>
    </w:p>
    <w:p w14:paraId="29828715" w14:textId="77777777" w:rsidR="00F37313" w:rsidRPr="00F37313" w:rsidRDefault="00F37313" w:rsidP="00F37313"/>
    <w:p w14:paraId="29828716" w14:textId="77777777" w:rsidR="002D1BCB" w:rsidRPr="0098587C" w:rsidRDefault="002D1BCB" w:rsidP="002D1BCB">
      <w:pPr>
        <w:pStyle w:val="Heading1"/>
        <w:rPr>
          <w:rFonts w:ascii="Times New Roman" w:hAnsi="Times New Roman"/>
          <w:i w:val="0"/>
          <w:iCs w:val="0"/>
          <w:sz w:val="28"/>
          <w:szCs w:val="32"/>
          <w:u w:val="single"/>
        </w:rPr>
      </w:pPr>
      <w:r w:rsidRPr="0098587C">
        <w:rPr>
          <w:rFonts w:ascii="Times New Roman" w:hAnsi="Times New Roman"/>
          <w:i w:val="0"/>
          <w:iCs w:val="0"/>
          <w:sz w:val="28"/>
          <w:szCs w:val="32"/>
          <w:u w:val="single"/>
        </w:rPr>
        <w:t>PERSONAL PARTICULARS</w:t>
      </w:r>
    </w:p>
    <w:p w14:paraId="29828717" w14:textId="77777777" w:rsidR="002D1BCB" w:rsidRPr="0098587C" w:rsidRDefault="002D1BCB" w:rsidP="007E5BBB">
      <w:pPr>
        <w:jc w:val="both"/>
        <w:rPr>
          <w:sz w:val="32"/>
          <w:szCs w:val="32"/>
        </w:rPr>
      </w:pPr>
    </w:p>
    <w:p w14:paraId="29828718" w14:textId="77777777" w:rsidR="002D1BCB" w:rsidRPr="0098587C" w:rsidRDefault="002D1BCB" w:rsidP="0098587C">
      <w:pPr>
        <w:jc w:val="both"/>
        <w:rPr>
          <w:sz w:val="28"/>
          <w:szCs w:val="32"/>
        </w:rPr>
      </w:pPr>
      <w:r w:rsidRPr="0098587C">
        <w:rPr>
          <w:sz w:val="28"/>
          <w:szCs w:val="32"/>
        </w:rPr>
        <w:t>Date of Birth</w:t>
      </w:r>
      <w:r w:rsidRPr="0098587C">
        <w:rPr>
          <w:sz w:val="28"/>
          <w:szCs w:val="32"/>
        </w:rPr>
        <w:tab/>
      </w:r>
      <w:r w:rsidRPr="0098587C">
        <w:rPr>
          <w:sz w:val="28"/>
          <w:szCs w:val="32"/>
        </w:rPr>
        <w:tab/>
      </w:r>
      <w:r w:rsidR="0098587C">
        <w:rPr>
          <w:sz w:val="28"/>
          <w:szCs w:val="32"/>
        </w:rPr>
        <w:t xml:space="preserve">          </w:t>
      </w:r>
      <w:r w:rsidRPr="0098587C">
        <w:rPr>
          <w:sz w:val="28"/>
          <w:szCs w:val="32"/>
        </w:rPr>
        <w:t>:</w:t>
      </w:r>
      <w:r w:rsidR="007E5BBB" w:rsidRPr="0098587C">
        <w:rPr>
          <w:sz w:val="28"/>
          <w:szCs w:val="32"/>
        </w:rPr>
        <w:t xml:space="preserve">  </w:t>
      </w:r>
      <w:r w:rsidRPr="0098587C">
        <w:rPr>
          <w:sz w:val="28"/>
          <w:szCs w:val="32"/>
        </w:rPr>
        <w:t>18 May 1990</w:t>
      </w:r>
    </w:p>
    <w:p w14:paraId="29828719" w14:textId="77777777" w:rsidR="002D1BCB" w:rsidRPr="0098587C" w:rsidRDefault="002D1BCB" w:rsidP="0098587C">
      <w:pPr>
        <w:tabs>
          <w:tab w:val="left" w:pos="4920"/>
        </w:tabs>
        <w:jc w:val="both"/>
        <w:rPr>
          <w:sz w:val="28"/>
          <w:szCs w:val="32"/>
        </w:rPr>
      </w:pPr>
      <w:r w:rsidRPr="0098587C">
        <w:rPr>
          <w:sz w:val="28"/>
          <w:szCs w:val="32"/>
        </w:rPr>
        <w:t xml:space="preserve">Father’s Name                    </w:t>
      </w:r>
      <w:r w:rsidR="0098587C">
        <w:rPr>
          <w:sz w:val="28"/>
          <w:szCs w:val="32"/>
        </w:rPr>
        <w:t xml:space="preserve"> </w:t>
      </w:r>
      <w:r w:rsidRPr="0098587C">
        <w:rPr>
          <w:sz w:val="28"/>
          <w:szCs w:val="32"/>
        </w:rPr>
        <w:t xml:space="preserve">       :</w:t>
      </w:r>
      <w:r w:rsidR="007E5BBB" w:rsidRPr="0098587C">
        <w:rPr>
          <w:sz w:val="28"/>
          <w:szCs w:val="32"/>
        </w:rPr>
        <w:t xml:space="preserve">  </w:t>
      </w:r>
      <w:r w:rsidRPr="0098587C">
        <w:rPr>
          <w:sz w:val="28"/>
          <w:szCs w:val="32"/>
        </w:rPr>
        <w:t xml:space="preserve">K. </w:t>
      </w:r>
      <w:proofErr w:type="spellStart"/>
      <w:r w:rsidRPr="0098587C">
        <w:rPr>
          <w:sz w:val="28"/>
          <w:szCs w:val="32"/>
        </w:rPr>
        <w:t>Muthu</w:t>
      </w:r>
      <w:proofErr w:type="spellEnd"/>
    </w:p>
    <w:p w14:paraId="2982871A" w14:textId="77777777" w:rsidR="002D1BCB" w:rsidRPr="0098587C" w:rsidRDefault="002D1BCB" w:rsidP="0098587C">
      <w:pPr>
        <w:jc w:val="both"/>
        <w:rPr>
          <w:sz w:val="28"/>
          <w:szCs w:val="32"/>
        </w:rPr>
      </w:pPr>
      <w:r w:rsidRPr="0098587C">
        <w:rPr>
          <w:sz w:val="28"/>
          <w:szCs w:val="32"/>
        </w:rPr>
        <w:t>Permanent Address</w:t>
      </w:r>
      <w:r w:rsidR="0098587C">
        <w:rPr>
          <w:sz w:val="28"/>
          <w:szCs w:val="32"/>
        </w:rPr>
        <w:t xml:space="preserve">                    </w:t>
      </w:r>
      <w:r w:rsidRPr="0098587C">
        <w:rPr>
          <w:sz w:val="28"/>
          <w:szCs w:val="32"/>
        </w:rPr>
        <w:t xml:space="preserve">: </w:t>
      </w:r>
      <w:proofErr w:type="spellStart"/>
      <w:r w:rsidRPr="0098587C">
        <w:rPr>
          <w:sz w:val="28"/>
          <w:szCs w:val="32"/>
        </w:rPr>
        <w:t>Sullimullur</w:t>
      </w:r>
      <w:proofErr w:type="spellEnd"/>
      <w:r w:rsidRPr="0098587C">
        <w:rPr>
          <w:sz w:val="28"/>
          <w:szCs w:val="32"/>
        </w:rPr>
        <w:t xml:space="preserve">, </w:t>
      </w:r>
      <w:proofErr w:type="spellStart"/>
      <w:r w:rsidRPr="0098587C">
        <w:rPr>
          <w:sz w:val="28"/>
          <w:szCs w:val="32"/>
        </w:rPr>
        <w:t>Vellarivelli</w:t>
      </w:r>
      <w:proofErr w:type="spellEnd"/>
      <w:r w:rsidRPr="0098587C">
        <w:rPr>
          <w:sz w:val="28"/>
          <w:szCs w:val="32"/>
        </w:rPr>
        <w:t xml:space="preserve">, </w:t>
      </w:r>
      <w:proofErr w:type="spellStart"/>
      <w:r w:rsidRPr="0098587C">
        <w:rPr>
          <w:sz w:val="28"/>
          <w:szCs w:val="32"/>
        </w:rPr>
        <w:t>Idappadi</w:t>
      </w:r>
      <w:proofErr w:type="spellEnd"/>
      <w:r w:rsidRPr="0098587C">
        <w:rPr>
          <w:sz w:val="28"/>
          <w:szCs w:val="32"/>
        </w:rPr>
        <w:t xml:space="preserve"> </w:t>
      </w:r>
      <w:proofErr w:type="spellStart"/>
      <w:r w:rsidRPr="0098587C">
        <w:rPr>
          <w:sz w:val="28"/>
          <w:szCs w:val="32"/>
        </w:rPr>
        <w:t>Tk</w:t>
      </w:r>
      <w:proofErr w:type="spellEnd"/>
      <w:r w:rsidRPr="0098587C">
        <w:rPr>
          <w:sz w:val="28"/>
          <w:szCs w:val="32"/>
        </w:rPr>
        <w:t>, Salem Dt</w:t>
      </w:r>
    </w:p>
    <w:p w14:paraId="2982871B" w14:textId="77777777" w:rsidR="00EC4CED" w:rsidRPr="0098587C" w:rsidRDefault="00EC4CED" w:rsidP="0098587C">
      <w:pPr>
        <w:jc w:val="both"/>
        <w:rPr>
          <w:sz w:val="28"/>
          <w:szCs w:val="32"/>
        </w:rPr>
      </w:pPr>
      <w:r w:rsidRPr="0098587C">
        <w:rPr>
          <w:sz w:val="28"/>
          <w:szCs w:val="32"/>
        </w:rPr>
        <w:t>Marital Status                             :  Married</w:t>
      </w:r>
    </w:p>
    <w:p w14:paraId="2982871C" w14:textId="77777777" w:rsidR="002D1BCB" w:rsidRPr="0098587C" w:rsidRDefault="002D1BCB" w:rsidP="0098587C">
      <w:pPr>
        <w:jc w:val="both"/>
        <w:rPr>
          <w:sz w:val="28"/>
          <w:szCs w:val="32"/>
        </w:rPr>
      </w:pPr>
      <w:r w:rsidRPr="0098587C">
        <w:rPr>
          <w:sz w:val="28"/>
          <w:szCs w:val="32"/>
        </w:rPr>
        <w:t xml:space="preserve">Linguistic </w:t>
      </w:r>
      <w:r w:rsidR="0098587C" w:rsidRPr="0098587C">
        <w:rPr>
          <w:sz w:val="28"/>
          <w:szCs w:val="32"/>
        </w:rPr>
        <w:t>Abilities</w:t>
      </w:r>
      <w:r w:rsidR="0098587C">
        <w:rPr>
          <w:sz w:val="28"/>
          <w:szCs w:val="32"/>
        </w:rPr>
        <w:t xml:space="preserve">             </w:t>
      </w:r>
      <w:r w:rsidRPr="0098587C">
        <w:rPr>
          <w:sz w:val="28"/>
          <w:szCs w:val="32"/>
        </w:rPr>
        <w:tab/>
        <w:t>:</w:t>
      </w:r>
      <w:r w:rsidR="007E5BBB" w:rsidRPr="0098587C">
        <w:rPr>
          <w:sz w:val="28"/>
          <w:szCs w:val="32"/>
        </w:rPr>
        <w:t xml:space="preserve">  </w:t>
      </w:r>
      <w:r w:rsidRPr="0098587C">
        <w:rPr>
          <w:sz w:val="28"/>
          <w:szCs w:val="32"/>
        </w:rPr>
        <w:t>Tamil, English</w:t>
      </w:r>
    </w:p>
    <w:p w14:paraId="2982871D" w14:textId="77777777" w:rsidR="002D1BCB" w:rsidRPr="0098587C" w:rsidRDefault="002D1BCB" w:rsidP="0098587C">
      <w:pPr>
        <w:jc w:val="both"/>
        <w:rPr>
          <w:sz w:val="28"/>
          <w:szCs w:val="32"/>
        </w:rPr>
      </w:pPr>
      <w:r w:rsidRPr="0098587C">
        <w:rPr>
          <w:sz w:val="28"/>
          <w:szCs w:val="32"/>
        </w:rPr>
        <w:t xml:space="preserve">Hobbies </w:t>
      </w:r>
      <w:r w:rsidRPr="0098587C">
        <w:rPr>
          <w:sz w:val="28"/>
          <w:szCs w:val="32"/>
        </w:rPr>
        <w:tab/>
      </w:r>
      <w:r w:rsidR="0098587C">
        <w:rPr>
          <w:sz w:val="28"/>
          <w:szCs w:val="32"/>
        </w:rPr>
        <w:t xml:space="preserve">                      </w:t>
      </w:r>
      <w:r w:rsidRPr="0098587C">
        <w:rPr>
          <w:sz w:val="28"/>
          <w:szCs w:val="32"/>
        </w:rPr>
        <w:tab/>
        <w:t>:</w:t>
      </w:r>
      <w:r w:rsidR="007E5BBB" w:rsidRPr="0098587C">
        <w:rPr>
          <w:sz w:val="28"/>
          <w:szCs w:val="32"/>
        </w:rPr>
        <w:t xml:space="preserve">  </w:t>
      </w:r>
      <w:r w:rsidRPr="0098587C">
        <w:rPr>
          <w:sz w:val="28"/>
          <w:szCs w:val="32"/>
        </w:rPr>
        <w:t>Cricket, Chess</w:t>
      </w:r>
    </w:p>
    <w:p w14:paraId="2982871E" w14:textId="77777777" w:rsidR="002D1BCB" w:rsidRPr="0098587C" w:rsidRDefault="002D1BCB" w:rsidP="007E5BBB">
      <w:pPr>
        <w:jc w:val="both"/>
        <w:rPr>
          <w:sz w:val="28"/>
          <w:szCs w:val="32"/>
        </w:rPr>
      </w:pPr>
    </w:p>
    <w:p w14:paraId="2982871F" w14:textId="77777777" w:rsidR="002D1BCB" w:rsidRDefault="0098587C" w:rsidP="007E5BBB">
      <w:p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       </w:t>
      </w:r>
    </w:p>
    <w:p w14:paraId="29828720" w14:textId="77777777" w:rsidR="005817E6" w:rsidRPr="005817E6" w:rsidRDefault="005817E6" w:rsidP="005817E6">
      <w:pPr>
        <w:rPr>
          <w:sz w:val="22"/>
          <w:szCs w:val="28"/>
        </w:rPr>
      </w:pPr>
    </w:p>
    <w:p w14:paraId="29828721" w14:textId="77777777" w:rsidR="005817E6" w:rsidRDefault="005817E6" w:rsidP="005817E6">
      <w:pPr>
        <w:rPr>
          <w:sz w:val="22"/>
          <w:szCs w:val="28"/>
        </w:rPr>
      </w:pPr>
    </w:p>
    <w:p w14:paraId="29828722" w14:textId="77777777" w:rsidR="005817E6" w:rsidRPr="005817E6" w:rsidRDefault="005817E6" w:rsidP="005817E6">
      <w:pPr>
        <w:tabs>
          <w:tab w:val="left" w:pos="6105"/>
        </w:tabs>
        <w:rPr>
          <w:sz w:val="28"/>
          <w:szCs w:val="36"/>
        </w:rPr>
      </w:pPr>
      <w:r w:rsidRPr="005817E6">
        <w:rPr>
          <w:sz w:val="28"/>
          <w:szCs w:val="36"/>
        </w:rPr>
        <w:t>Place:</w:t>
      </w:r>
      <w:r>
        <w:rPr>
          <w:sz w:val="28"/>
          <w:szCs w:val="36"/>
        </w:rPr>
        <w:tab/>
        <w:t>Yours Sincerely</w:t>
      </w:r>
    </w:p>
    <w:p w14:paraId="29828723" w14:textId="77777777" w:rsidR="005817E6" w:rsidRDefault="005817E6" w:rsidP="005817E6">
      <w:pPr>
        <w:rPr>
          <w:sz w:val="28"/>
          <w:szCs w:val="36"/>
        </w:rPr>
      </w:pPr>
      <w:r w:rsidRPr="005817E6">
        <w:rPr>
          <w:sz w:val="28"/>
          <w:szCs w:val="36"/>
        </w:rPr>
        <w:t>Date:</w:t>
      </w:r>
      <w:bookmarkStart w:id="0" w:name="_GoBack"/>
      <w:bookmarkEnd w:id="0"/>
    </w:p>
    <w:p w14:paraId="29828724" w14:textId="77777777" w:rsidR="005817E6" w:rsidRPr="005817E6" w:rsidRDefault="005817E6" w:rsidP="005817E6">
      <w:pPr>
        <w:tabs>
          <w:tab w:val="left" w:pos="5790"/>
        </w:tabs>
        <w:rPr>
          <w:sz w:val="28"/>
          <w:szCs w:val="36"/>
        </w:rPr>
      </w:pPr>
      <w:r>
        <w:rPr>
          <w:sz w:val="28"/>
          <w:szCs w:val="36"/>
        </w:rPr>
        <w:tab/>
        <w:t xml:space="preserve">     </w:t>
      </w:r>
      <w:proofErr w:type="spellStart"/>
      <w:r>
        <w:rPr>
          <w:sz w:val="28"/>
          <w:szCs w:val="36"/>
        </w:rPr>
        <w:t>Vijayakumar</w:t>
      </w:r>
      <w:proofErr w:type="spellEnd"/>
      <w:r>
        <w:rPr>
          <w:sz w:val="28"/>
          <w:szCs w:val="36"/>
        </w:rPr>
        <w:t>. M</w:t>
      </w:r>
    </w:p>
    <w:sectPr w:rsidR="005817E6" w:rsidRPr="005817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360" w:right="1469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28729" w14:textId="77777777" w:rsidR="00F27ED2" w:rsidRDefault="00F27ED2" w:rsidP="00F27ED2">
      <w:r>
        <w:separator/>
      </w:r>
    </w:p>
  </w:endnote>
  <w:endnote w:type="continuationSeparator" w:id="0">
    <w:p w14:paraId="2982872A" w14:textId="77777777" w:rsidR="00F27ED2" w:rsidRDefault="00F27ED2" w:rsidP="00F2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2872D" w14:textId="77777777" w:rsidR="00F27ED2" w:rsidRDefault="00F27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2872E" w14:textId="77777777" w:rsidR="00F27ED2" w:rsidRDefault="00F27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28730" w14:textId="77777777" w:rsidR="00F27ED2" w:rsidRDefault="00F27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28727" w14:textId="77777777" w:rsidR="00F27ED2" w:rsidRDefault="00F27ED2" w:rsidP="00F27ED2">
      <w:r>
        <w:separator/>
      </w:r>
    </w:p>
  </w:footnote>
  <w:footnote w:type="continuationSeparator" w:id="0">
    <w:p w14:paraId="29828728" w14:textId="77777777" w:rsidR="00F27ED2" w:rsidRDefault="00F27ED2" w:rsidP="00F27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2872B" w14:textId="77777777" w:rsidR="00F27ED2" w:rsidRDefault="00F27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2872C" w14:textId="77777777" w:rsidR="00F27ED2" w:rsidRDefault="00F27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2872F" w14:textId="77777777" w:rsidR="00F27ED2" w:rsidRDefault="00F27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"/>
      <w:lvlJc w:val="left"/>
      <w:pPr>
        <w:tabs>
          <w:tab w:val="num" w:pos="360"/>
        </w:tabs>
      </w:pPr>
      <w:rPr>
        <w:rFonts w:ascii="Wingdings" w:hAnsi="Wingdings"/>
        <w:sz w:val="32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</w:rPr>
    </w:lvl>
    <w:lvl w:ilvl="1">
      <w:start w:val="1"/>
      <w:numFmt w:val="bullet"/>
      <w:lvlText w:val=""/>
      <w:lvlJc w:val="left"/>
      <w:pPr>
        <w:tabs>
          <w:tab w:val="num" w:pos="360"/>
        </w:tabs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  <w:sz w:val="24"/>
      </w:rPr>
    </w:lvl>
    <w:lvl w:ilvl="1">
      <w:start w:val="1"/>
      <w:numFmt w:val="bullet"/>
      <w:lvlText w:val=""/>
      <w:lvlJc w:val="left"/>
      <w:pPr>
        <w:tabs>
          <w:tab w:val="num" w:pos="360"/>
        </w:tabs>
      </w:pPr>
      <w:rPr>
        <w:rFonts w:ascii="Wingdings" w:hAnsi="Wingdings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4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  <w:sz w:val="24"/>
      </w:rPr>
    </w:lvl>
    <w:lvl w:ilvl="1">
      <w:start w:val="1"/>
      <w:numFmt w:val="bullet"/>
      <w:lvlText w:val=""/>
      <w:lvlJc w:val="left"/>
      <w:pPr>
        <w:tabs>
          <w:tab w:val="num" w:pos="360"/>
        </w:tabs>
      </w:pPr>
      <w:rPr>
        <w:rFonts w:ascii="Wingdings" w:hAnsi="Wingdings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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6" w15:restartNumberingAfterBreak="0">
    <w:nsid w:val="02262778"/>
    <w:multiLevelType w:val="hybridMultilevel"/>
    <w:tmpl w:val="CE0C59EE"/>
    <w:lvl w:ilvl="0" w:tplc="9CB658C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5A340A"/>
    <w:multiLevelType w:val="hybridMultilevel"/>
    <w:tmpl w:val="ADE0FEEA"/>
    <w:lvl w:ilvl="0" w:tplc="746603B0">
      <w:start w:val="1"/>
      <w:numFmt w:val="bullet"/>
      <w:lvlText w:val=""/>
      <w:lvlJc w:val="left"/>
      <w:pPr>
        <w:tabs>
          <w:tab w:val="num" w:pos="936"/>
        </w:tabs>
        <w:ind w:left="936" w:hanging="93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EE2E43"/>
    <w:multiLevelType w:val="hybridMultilevel"/>
    <w:tmpl w:val="ADE0FEEA"/>
    <w:lvl w:ilvl="0" w:tplc="746603B0">
      <w:start w:val="1"/>
      <w:numFmt w:val="bullet"/>
      <w:lvlText w:val=""/>
      <w:lvlJc w:val="left"/>
      <w:pPr>
        <w:tabs>
          <w:tab w:val="num" w:pos="936"/>
        </w:tabs>
        <w:ind w:left="936" w:hanging="93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31B7A"/>
    <w:multiLevelType w:val="hybridMultilevel"/>
    <w:tmpl w:val="C5F03976"/>
    <w:lvl w:ilvl="0" w:tplc="E262892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910B34"/>
    <w:multiLevelType w:val="hybridMultilevel"/>
    <w:tmpl w:val="28A0DFC2"/>
    <w:lvl w:ilvl="0" w:tplc="A8BA54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D34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62549A5"/>
    <w:multiLevelType w:val="hybridMultilevel"/>
    <w:tmpl w:val="04C0B166"/>
    <w:lvl w:ilvl="0" w:tplc="FFFFFFFF">
      <w:start w:val="1"/>
      <w:numFmt w:val="bullet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30F0F"/>
    <w:multiLevelType w:val="hybridMultilevel"/>
    <w:tmpl w:val="C9EE282C"/>
    <w:lvl w:ilvl="0" w:tplc="44F871A2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E5214"/>
    <w:multiLevelType w:val="hybridMultilevel"/>
    <w:tmpl w:val="0A96571C"/>
    <w:lvl w:ilvl="0" w:tplc="A8BA54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924F1"/>
    <w:multiLevelType w:val="hybridMultilevel"/>
    <w:tmpl w:val="BA1EAC4E"/>
    <w:lvl w:ilvl="0" w:tplc="412A554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953AD"/>
    <w:multiLevelType w:val="hybridMultilevel"/>
    <w:tmpl w:val="9774CF0A"/>
    <w:lvl w:ilvl="0" w:tplc="AC84BA8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134D2"/>
    <w:multiLevelType w:val="multilevel"/>
    <w:tmpl w:val="49E2EE78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  <w:sz w:val="24"/>
      </w:rPr>
    </w:lvl>
    <w:lvl w:ilvl="1">
      <w:start w:val="1"/>
      <w:numFmt w:val="bullet"/>
      <w:lvlText w:val=""/>
      <w:lvlJc w:val="left"/>
      <w:pPr>
        <w:tabs>
          <w:tab w:val="num" w:pos="360"/>
        </w:tabs>
      </w:pPr>
      <w:rPr>
        <w:rFonts w:ascii="Wingdings" w:hAnsi="Wingdings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4"/>
      </w:rPr>
    </w:lvl>
  </w:abstractNum>
  <w:abstractNum w:abstractNumId="18" w15:restartNumberingAfterBreak="0">
    <w:nsid w:val="361E4D91"/>
    <w:multiLevelType w:val="hybridMultilevel"/>
    <w:tmpl w:val="D660ADEA"/>
    <w:lvl w:ilvl="0" w:tplc="FD4E1D7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01244D"/>
    <w:multiLevelType w:val="hybridMultilevel"/>
    <w:tmpl w:val="98C65F8A"/>
    <w:lvl w:ilvl="0" w:tplc="6B66901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49C692E"/>
    <w:multiLevelType w:val="hybridMultilevel"/>
    <w:tmpl w:val="BB94A01E"/>
    <w:lvl w:ilvl="0" w:tplc="746603B0">
      <w:start w:val="1"/>
      <w:numFmt w:val="bullet"/>
      <w:lvlText w:val=""/>
      <w:lvlJc w:val="left"/>
      <w:pPr>
        <w:tabs>
          <w:tab w:val="num" w:pos="936"/>
        </w:tabs>
        <w:ind w:left="936" w:hanging="93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D239D"/>
    <w:multiLevelType w:val="hybridMultilevel"/>
    <w:tmpl w:val="D842F8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32F79"/>
    <w:multiLevelType w:val="hybridMultilevel"/>
    <w:tmpl w:val="D28CD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B5DA5"/>
    <w:multiLevelType w:val="hybridMultilevel"/>
    <w:tmpl w:val="ADE0FEEA"/>
    <w:lvl w:ilvl="0" w:tplc="746603B0">
      <w:start w:val="1"/>
      <w:numFmt w:val="bullet"/>
      <w:lvlText w:val=""/>
      <w:lvlJc w:val="left"/>
      <w:pPr>
        <w:tabs>
          <w:tab w:val="num" w:pos="936"/>
        </w:tabs>
        <w:ind w:left="936" w:hanging="93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F213D"/>
    <w:multiLevelType w:val="hybridMultilevel"/>
    <w:tmpl w:val="A7C8131E"/>
    <w:lvl w:ilvl="0" w:tplc="94F4DAF0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935DB"/>
    <w:multiLevelType w:val="hybridMultilevel"/>
    <w:tmpl w:val="D78CCF60"/>
    <w:lvl w:ilvl="0" w:tplc="B52E32D8">
      <w:start w:val="1"/>
      <w:numFmt w:val="bullet"/>
      <w:lvlText w:val=""/>
      <w:lvlJc w:val="left"/>
      <w:pPr>
        <w:tabs>
          <w:tab w:val="num" w:pos="360"/>
        </w:tabs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852EA"/>
    <w:multiLevelType w:val="hybridMultilevel"/>
    <w:tmpl w:val="0D54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C5C12"/>
    <w:multiLevelType w:val="hybridMultilevel"/>
    <w:tmpl w:val="D0A25162"/>
    <w:lvl w:ilvl="0" w:tplc="44F871A2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20A1C"/>
    <w:multiLevelType w:val="hybridMultilevel"/>
    <w:tmpl w:val="118097C2"/>
    <w:lvl w:ilvl="0" w:tplc="44F871A2">
      <w:start w:val="1"/>
      <w:numFmt w:val="bullet"/>
      <w:lvlText w:val="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35FB4"/>
    <w:multiLevelType w:val="hybridMultilevel"/>
    <w:tmpl w:val="4C085304"/>
    <w:lvl w:ilvl="0" w:tplc="44F871A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DE1784"/>
    <w:multiLevelType w:val="multilevel"/>
    <w:tmpl w:val="A49C5EBA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  <w:sz w:val="24"/>
      </w:rPr>
    </w:lvl>
    <w:lvl w:ilvl="1">
      <w:start w:val="1"/>
      <w:numFmt w:val="bullet"/>
      <w:lvlText w:val=""/>
      <w:lvlJc w:val="left"/>
      <w:pPr>
        <w:tabs>
          <w:tab w:val="num" w:pos="360"/>
        </w:tabs>
      </w:pPr>
      <w:rPr>
        <w:rFonts w:ascii="Wingdings" w:hAnsi="Wingdings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  <w:sz w:val="24"/>
      </w:rPr>
    </w:lvl>
  </w:abstractNum>
  <w:abstractNum w:abstractNumId="31" w15:restartNumberingAfterBreak="0">
    <w:nsid w:val="6A411598"/>
    <w:multiLevelType w:val="multilevel"/>
    <w:tmpl w:val="D78CCF60"/>
    <w:lvl w:ilvl="0">
      <w:start w:val="1"/>
      <w:numFmt w:val="bullet"/>
      <w:lvlText w:val=""/>
      <w:lvlJc w:val="left"/>
      <w:pPr>
        <w:tabs>
          <w:tab w:val="num" w:pos="360"/>
        </w:tabs>
        <w:ind w:left="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F269D"/>
    <w:multiLevelType w:val="hybridMultilevel"/>
    <w:tmpl w:val="185CC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FCD51AB"/>
    <w:multiLevelType w:val="hybridMultilevel"/>
    <w:tmpl w:val="9676D952"/>
    <w:lvl w:ilvl="0" w:tplc="E4A63510">
      <w:start w:val="1"/>
      <w:numFmt w:val="bullet"/>
      <w:lvlText w:val=""/>
      <w:lvlJc w:val="left"/>
      <w:pPr>
        <w:tabs>
          <w:tab w:val="num" w:pos="454"/>
        </w:tabs>
        <w:ind w:left="567" w:hanging="20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42B51"/>
    <w:multiLevelType w:val="hybridMultilevel"/>
    <w:tmpl w:val="ECA4C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3"/>
  </w:num>
  <w:num w:numId="8">
    <w:abstractNumId w:val="19"/>
  </w:num>
  <w:num w:numId="9">
    <w:abstractNumId w:val="9"/>
  </w:num>
  <w:num w:numId="10">
    <w:abstractNumId w:val="24"/>
  </w:num>
  <w:num w:numId="11">
    <w:abstractNumId w:val="23"/>
  </w:num>
  <w:num w:numId="12">
    <w:abstractNumId w:val="6"/>
  </w:num>
  <w:num w:numId="13">
    <w:abstractNumId w:val="18"/>
  </w:num>
  <w:num w:numId="14">
    <w:abstractNumId w:val="20"/>
  </w:num>
  <w:num w:numId="15">
    <w:abstractNumId w:val="8"/>
  </w:num>
  <w:num w:numId="16">
    <w:abstractNumId w:val="7"/>
  </w:num>
  <w:num w:numId="17">
    <w:abstractNumId w:val="21"/>
  </w:num>
  <w:num w:numId="18">
    <w:abstractNumId w:val="25"/>
  </w:num>
  <w:num w:numId="19">
    <w:abstractNumId w:val="31"/>
  </w:num>
  <w:num w:numId="20">
    <w:abstractNumId w:val="15"/>
  </w:num>
  <w:num w:numId="21">
    <w:abstractNumId w:val="16"/>
  </w:num>
  <w:num w:numId="22">
    <w:abstractNumId w:val="27"/>
  </w:num>
  <w:num w:numId="23">
    <w:abstractNumId w:val="28"/>
  </w:num>
  <w:num w:numId="24">
    <w:abstractNumId w:val="13"/>
  </w:num>
  <w:num w:numId="25">
    <w:abstractNumId w:val="30"/>
  </w:num>
  <w:num w:numId="26">
    <w:abstractNumId w:val="17"/>
  </w:num>
  <w:num w:numId="27">
    <w:abstractNumId w:val="14"/>
  </w:num>
  <w:num w:numId="28">
    <w:abstractNumId w:val="10"/>
  </w:num>
  <w:num w:numId="29">
    <w:abstractNumId w:val="29"/>
  </w:num>
  <w:num w:numId="30">
    <w:abstractNumId w:val="22"/>
  </w:num>
  <w:num w:numId="31">
    <w:abstractNumId w:val="11"/>
  </w:num>
  <w:num w:numId="32">
    <w:abstractNumId w:val="32"/>
  </w:num>
  <w:num w:numId="33">
    <w:abstractNumId w:val="12"/>
  </w:num>
  <w:num w:numId="34">
    <w:abstractNumId w:val="26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0A"/>
    <w:rsid w:val="00011F5B"/>
    <w:rsid w:val="000120D5"/>
    <w:rsid w:val="000243AA"/>
    <w:rsid w:val="00042B6F"/>
    <w:rsid w:val="00043D76"/>
    <w:rsid w:val="00064D56"/>
    <w:rsid w:val="000707F9"/>
    <w:rsid w:val="0007284E"/>
    <w:rsid w:val="00080199"/>
    <w:rsid w:val="00086694"/>
    <w:rsid w:val="0009045F"/>
    <w:rsid w:val="000A642B"/>
    <w:rsid w:val="000A771C"/>
    <w:rsid w:val="000B0AF0"/>
    <w:rsid w:val="000C5E33"/>
    <w:rsid w:val="000D6F19"/>
    <w:rsid w:val="000E3840"/>
    <w:rsid w:val="000F26B6"/>
    <w:rsid w:val="000F722A"/>
    <w:rsid w:val="001032C5"/>
    <w:rsid w:val="001178DA"/>
    <w:rsid w:val="001205AB"/>
    <w:rsid w:val="00141B22"/>
    <w:rsid w:val="00164122"/>
    <w:rsid w:val="00164C1C"/>
    <w:rsid w:val="00170E23"/>
    <w:rsid w:val="001719D2"/>
    <w:rsid w:val="00174435"/>
    <w:rsid w:val="00175650"/>
    <w:rsid w:val="00181E87"/>
    <w:rsid w:val="001827A6"/>
    <w:rsid w:val="00201F4B"/>
    <w:rsid w:val="00243A5B"/>
    <w:rsid w:val="002623B0"/>
    <w:rsid w:val="0026320E"/>
    <w:rsid w:val="00296F3A"/>
    <w:rsid w:val="002B53C1"/>
    <w:rsid w:val="002D1BCB"/>
    <w:rsid w:val="002D4314"/>
    <w:rsid w:val="002D466B"/>
    <w:rsid w:val="003200CE"/>
    <w:rsid w:val="00324BFB"/>
    <w:rsid w:val="00330541"/>
    <w:rsid w:val="00332F1A"/>
    <w:rsid w:val="00342FF5"/>
    <w:rsid w:val="00352968"/>
    <w:rsid w:val="00386A8A"/>
    <w:rsid w:val="00390417"/>
    <w:rsid w:val="003D0900"/>
    <w:rsid w:val="003D2FD7"/>
    <w:rsid w:val="003D380B"/>
    <w:rsid w:val="003E31FC"/>
    <w:rsid w:val="003E7D8F"/>
    <w:rsid w:val="004022EF"/>
    <w:rsid w:val="00402D74"/>
    <w:rsid w:val="004073D1"/>
    <w:rsid w:val="004322E8"/>
    <w:rsid w:val="00451581"/>
    <w:rsid w:val="0047162F"/>
    <w:rsid w:val="004801C8"/>
    <w:rsid w:val="004A0855"/>
    <w:rsid w:val="004B3232"/>
    <w:rsid w:val="004C3030"/>
    <w:rsid w:val="004C44DC"/>
    <w:rsid w:val="004C7270"/>
    <w:rsid w:val="004D37DE"/>
    <w:rsid w:val="004E082A"/>
    <w:rsid w:val="004F0D6B"/>
    <w:rsid w:val="005311CA"/>
    <w:rsid w:val="005817E6"/>
    <w:rsid w:val="005B266E"/>
    <w:rsid w:val="005E2A8F"/>
    <w:rsid w:val="005E3BE0"/>
    <w:rsid w:val="00603078"/>
    <w:rsid w:val="006135D8"/>
    <w:rsid w:val="00620C32"/>
    <w:rsid w:val="0062296F"/>
    <w:rsid w:val="00630789"/>
    <w:rsid w:val="00635175"/>
    <w:rsid w:val="00670B37"/>
    <w:rsid w:val="00684F96"/>
    <w:rsid w:val="00693E49"/>
    <w:rsid w:val="006B6C16"/>
    <w:rsid w:val="006C4152"/>
    <w:rsid w:val="006C6009"/>
    <w:rsid w:val="006E4B3D"/>
    <w:rsid w:val="006F35DF"/>
    <w:rsid w:val="006F383B"/>
    <w:rsid w:val="00702E41"/>
    <w:rsid w:val="00711C7A"/>
    <w:rsid w:val="007252BD"/>
    <w:rsid w:val="0073504A"/>
    <w:rsid w:val="00756DEE"/>
    <w:rsid w:val="007630DB"/>
    <w:rsid w:val="00773736"/>
    <w:rsid w:val="00781128"/>
    <w:rsid w:val="00786CE4"/>
    <w:rsid w:val="00786F3D"/>
    <w:rsid w:val="007A7789"/>
    <w:rsid w:val="007B5A8B"/>
    <w:rsid w:val="007C5488"/>
    <w:rsid w:val="007D542F"/>
    <w:rsid w:val="007E5BBB"/>
    <w:rsid w:val="00804C7C"/>
    <w:rsid w:val="008125B4"/>
    <w:rsid w:val="00840987"/>
    <w:rsid w:val="008417E6"/>
    <w:rsid w:val="00842925"/>
    <w:rsid w:val="0084774F"/>
    <w:rsid w:val="00857027"/>
    <w:rsid w:val="00867878"/>
    <w:rsid w:val="00874CE1"/>
    <w:rsid w:val="008870D6"/>
    <w:rsid w:val="00890E25"/>
    <w:rsid w:val="008A47E1"/>
    <w:rsid w:val="008C01BE"/>
    <w:rsid w:val="008C2111"/>
    <w:rsid w:val="00901F82"/>
    <w:rsid w:val="00910471"/>
    <w:rsid w:val="0091253E"/>
    <w:rsid w:val="00914DC8"/>
    <w:rsid w:val="00917DD2"/>
    <w:rsid w:val="0095068F"/>
    <w:rsid w:val="0098587C"/>
    <w:rsid w:val="00986198"/>
    <w:rsid w:val="009E1F26"/>
    <w:rsid w:val="009E377B"/>
    <w:rsid w:val="009E6F5D"/>
    <w:rsid w:val="00A04172"/>
    <w:rsid w:val="00A049E0"/>
    <w:rsid w:val="00A34BDC"/>
    <w:rsid w:val="00A42EF8"/>
    <w:rsid w:val="00A5014D"/>
    <w:rsid w:val="00A501A7"/>
    <w:rsid w:val="00A70D5B"/>
    <w:rsid w:val="00A863E1"/>
    <w:rsid w:val="00A9178C"/>
    <w:rsid w:val="00A91C0D"/>
    <w:rsid w:val="00A932C3"/>
    <w:rsid w:val="00AA2E9D"/>
    <w:rsid w:val="00AA3294"/>
    <w:rsid w:val="00AA3ECA"/>
    <w:rsid w:val="00AA75D1"/>
    <w:rsid w:val="00AB7C34"/>
    <w:rsid w:val="00AD2831"/>
    <w:rsid w:val="00AD5EA7"/>
    <w:rsid w:val="00B05A41"/>
    <w:rsid w:val="00B2458E"/>
    <w:rsid w:val="00B709A2"/>
    <w:rsid w:val="00B76C90"/>
    <w:rsid w:val="00BA3CAE"/>
    <w:rsid w:val="00BB374A"/>
    <w:rsid w:val="00BD2766"/>
    <w:rsid w:val="00C02E04"/>
    <w:rsid w:val="00C02ECE"/>
    <w:rsid w:val="00C170FA"/>
    <w:rsid w:val="00C22639"/>
    <w:rsid w:val="00C40015"/>
    <w:rsid w:val="00C46F19"/>
    <w:rsid w:val="00C56EE0"/>
    <w:rsid w:val="00C763AD"/>
    <w:rsid w:val="00C8014B"/>
    <w:rsid w:val="00C93AEB"/>
    <w:rsid w:val="00C93DF2"/>
    <w:rsid w:val="00C97A6A"/>
    <w:rsid w:val="00CB038E"/>
    <w:rsid w:val="00CB49C3"/>
    <w:rsid w:val="00CB59CB"/>
    <w:rsid w:val="00CC473A"/>
    <w:rsid w:val="00CD2380"/>
    <w:rsid w:val="00CD6775"/>
    <w:rsid w:val="00CE7A1B"/>
    <w:rsid w:val="00CF7436"/>
    <w:rsid w:val="00D11789"/>
    <w:rsid w:val="00D141F4"/>
    <w:rsid w:val="00D2569D"/>
    <w:rsid w:val="00D30A50"/>
    <w:rsid w:val="00D44871"/>
    <w:rsid w:val="00D622C8"/>
    <w:rsid w:val="00D8043A"/>
    <w:rsid w:val="00DA3B99"/>
    <w:rsid w:val="00DA3DE9"/>
    <w:rsid w:val="00DA487A"/>
    <w:rsid w:val="00DF00B4"/>
    <w:rsid w:val="00E06A64"/>
    <w:rsid w:val="00E07B61"/>
    <w:rsid w:val="00E13660"/>
    <w:rsid w:val="00E23AD8"/>
    <w:rsid w:val="00E301AC"/>
    <w:rsid w:val="00E47F3E"/>
    <w:rsid w:val="00E60B70"/>
    <w:rsid w:val="00E70AD1"/>
    <w:rsid w:val="00E71D0A"/>
    <w:rsid w:val="00E72FA2"/>
    <w:rsid w:val="00E755F9"/>
    <w:rsid w:val="00E874D9"/>
    <w:rsid w:val="00E95587"/>
    <w:rsid w:val="00EC4CED"/>
    <w:rsid w:val="00F1585F"/>
    <w:rsid w:val="00F27ED2"/>
    <w:rsid w:val="00F32666"/>
    <w:rsid w:val="00F37313"/>
    <w:rsid w:val="00F52553"/>
    <w:rsid w:val="00F707F6"/>
    <w:rsid w:val="00F93B9D"/>
    <w:rsid w:val="00F9434F"/>
    <w:rsid w:val="00FA3DF8"/>
    <w:rsid w:val="00FB49F2"/>
    <w:rsid w:val="00FD583B"/>
    <w:rsid w:val="00FD74F1"/>
    <w:rsid w:val="00F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8286BF"/>
  <w15:chartTrackingRefBased/>
  <w15:docId w15:val="{D9432417-AC88-7341-A34E-D5848E72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sz w:val="32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sz w:val="24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/>
    </w:rPr>
  </w:style>
  <w:style w:type="character" w:customStyle="1" w:styleId="WW8Num4z0">
    <w:name w:val="WW8Num4z0"/>
    <w:rPr>
      <w:rFonts w:ascii="Wingdings" w:hAnsi="Wingdings"/>
      <w:sz w:val="24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/>
    </w:rPr>
  </w:style>
  <w:style w:type="character" w:customStyle="1" w:styleId="WW8Num8z0">
    <w:name w:val="WW8Num8z0"/>
    <w:rPr>
      <w:rFonts w:ascii="Wingdings" w:hAnsi="Wingdings"/>
      <w:sz w:val="24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32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rFonts w:ascii="Verdana" w:hAnsi="Verdana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jc w:val="center"/>
    </w:pPr>
    <w:rPr>
      <w:rFonts w:ascii="Verdana" w:hAnsi="Verdana"/>
      <w:b/>
      <w:bCs/>
      <w:sz w:val="32"/>
      <w:u w:val="single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Verdana" w:hAnsi="Verdana"/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914DC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DA3DE9"/>
  </w:style>
  <w:style w:type="paragraph" w:styleId="ListParagraph">
    <w:name w:val="List Paragraph"/>
    <w:basedOn w:val="Normal"/>
    <w:uiPriority w:val="34"/>
    <w:qFormat/>
    <w:rsid w:val="00DA3DE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711C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27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7ED2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F27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7ED2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495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9012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278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u131a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D399D-39BB-44B4-AD34-F041E6E5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4714</Characters>
  <Application>Microsoft Office Word</Application>
  <DocSecurity>0</DocSecurity>
  <Lines>138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</Company>
  <LinksUpToDate>false</LinksUpToDate>
  <CharactersWithSpaces>5402</CharactersWithSpaces>
  <SharedDoc>false</SharedDoc>
  <HLinks>
    <vt:vector size="6" baseType="variant">
      <vt:variant>
        <vt:i4>1114212</vt:i4>
      </vt:variant>
      <vt:variant>
        <vt:i4>0</vt:i4>
      </vt:variant>
      <vt:variant>
        <vt:i4>0</vt:i4>
      </vt:variant>
      <vt:variant>
        <vt:i4>5</vt:i4>
      </vt:variant>
      <vt:variant>
        <vt:lpwstr>mailto:vu131a@gmail.com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>HCLClassification=Confidential</cp:keywords>
  <dc:description/>
  <cp:lastModifiedBy>Karthi P</cp:lastModifiedBy>
  <cp:revision>2</cp:revision>
  <cp:lastPrinted>2010-06-05T11:28:00Z</cp:lastPrinted>
  <dcterms:created xsi:type="dcterms:W3CDTF">2023-05-09T17:31:00Z</dcterms:created>
  <dcterms:modified xsi:type="dcterms:W3CDTF">2023-05-09T17:31:00Z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fe8cb352-5343-4d51-80c7-5e36b6396cce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